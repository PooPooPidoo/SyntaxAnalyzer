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57DB" w:rsidRPr="003757DB" w:rsidRDefault="003757DB" w:rsidP="003757DB">
      <w:pPr>
        <w:keepNext/>
        <w:tabs>
          <w:tab w:val="left" w:pos="708"/>
        </w:tabs>
        <w:spacing w:line="100" w:lineRule="atLeast"/>
        <w:ind w:left="432" w:firstLine="0"/>
        <w:jc w:val="center"/>
        <w:outlineLvl w:val="0"/>
        <w:rPr>
          <w:b/>
          <w:szCs w:val="28"/>
        </w:rPr>
      </w:pPr>
      <w:bookmarkStart w:id="0" w:name="__RefHeading__1454_809166154"/>
      <w:bookmarkStart w:id="1" w:name="__RefHeading__1452_809166154"/>
      <w:bookmarkStart w:id="2" w:name="_Toc519022790"/>
      <w:bookmarkStart w:id="3" w:name="_Toc519022791"/>
      <w:bookmarkStart w:id="4" w:name="_Toc13601322"/>
      <w:bookmarkEnd w:id="0"/>
      <w:bookmarkEnd w:id="1"/>
      <w:r w:rsidRPr="003757DB">
        <w:rPr>
          <w:b/>
          <w:bCs/>
          <w:spacing w:val="60"/>
          <w:sz w:val="24"/>
        </w:rPr>
        <w:t>МИНИСТЕРСТВО НАУКИ И ВЫСШЕГО ОБРАЗОВАНИЯ</w:t>
      </w:r>
      <w:bookmarkEnd w:id="2"/>
      <w:bookmarkEnd w:id="4"/>
    </w:p>
    <w:p w:rsidR="003757DB" w:rsidRPr="003757DB" w:rsidRDefault="003757DB" w:rsidP="003757DB">
      <w:pPr>
        <w:spacing w:line="100" w:lineRule="atLeast"/>
        <w:ind w:right="-125" w:firstLine="0"/>
        <w:jc w:val="center"/>
        <w:rPr>
          <w:szCs w:val="28"/>
        </w:rPr>
      </w:pPr>
    </w:p>
    <w:p w:rsidR="003757DB" w:rsidRPr="003757DB" w:rsidRDefault="003757DB" w:rsidP="003757DB">
      <w:pPr>
        <w:spacing w:line="100" w:lineRule="atLeast"/>
        <w:ind w:firstLine="0"/>
        <w:jc w:val="both"/>
      </w:pPr>
    </w:p>
    <w:p w:rsidR="003757DB" w:rsidRPr="003757DB" w:rsidRDefault="003757DB" w:rsidP="003757DB">
      <w:pPr>
        <w:spacing w:line="100" w:lineRule="atLeast"/>
        <w:ind w:firstLine="0"/>
        <w:jc w:val="both"/>
        <w:rPr>
          <w:szCs w:val="28"/>
          <w:vertAlign w:val="superscript"/>
        </w:rPr>
      </w:pPr>
      <w:r w:rsidRPr="003757DB">
        <w:rPr>
          <w:szCs w:val="28"/>
        </w:rPr>
        <w:t xml:space="preserve">Факультет </w:t>
      </w:r>
      <w:r w:rsidRPr="003757DB">
        <w:rPr>
          <w:szCs w:val="28"/>
          <w:u w:val="single"/>
        </w:rPr>
        <w:t xml:space="preserve">фундаментальной и прикладной информатики                                        </w:t>
      </w:r>
      <w:r w:rsidRPr="003757DB">
        <w:rPr>
          <w:sz w:val="32"/>
          <w:szCs w:val="32"/>
          <w:u w:val="single"/>
        </w:rPr>
        <w:t xml:space="preserve">       </w:t>
      </w:r>
    </w:p>
    <w:p w:rsidR="003757DB" w:rsidRPr="003757DB" w:rsidRDefault="003757DB" w:rsidP="003757DB">
      <w:pPr>
        <w:spacing w:line="100" w:lineRule="atLeast"/>
        <w:ind w:firstLine="0"/>
        <w:jc w:val="center"/>
        <w:rPr>
          <w:szCs w:val="28"/>
        </w:rPr>
      </w:pPr>
      <w:r w:rsidRPr="003757DB">
        <w:rPr>
          <w:szCs w:val="28"/>
          <w:vertAlign w:val="superscript"/>
        </w:rPr>
        <w:t>полное наименование кафедры</w:t>
      </w:r>
    </w:p>
    <w:p w:rsidR="003757DB" w:rsidRPr="003757DB" w:rsidRDefault="003757DB" w:rsidP="003757DB">
      <w:pPr>
        <w:spacing w:line="100" w:lineRule="atLeast"/>
        <w:ind w:firstLine="0"/>
        <w:jc w:val="both"/>
        <w:rPr>
          <w:szCs w:val="28"/>
        </w:rPr>
      </w:pPr>
      <w:r w:rsidRPr="003757DB">
        <w:rPr>
          <w:szCs w:val="28"/>
        </w:rPr>
        <w:t>Кафедра</w:t>
      </w:r>
      <w:r w:rsidRPr="003757DB">
        <w:rPr>
          <w:sz w:val="32"/>
          <w:szCs w:val="32"/>
        </w:rPr>
        <w:t xml:space="preserve"> </w:t>
      </w:r>
      <w:r w:rsidRPr="003757DB">
        <w:rPr>
          <w:szCs w:val="28"/>
          <w:u w:val="single"/>
        </w:rPr>
        <w:t xml:space="preserve">программной инженерии                                                                               </w:t>
      </w:r>
      <w:r w:rsidRPr="003757DB">
        <w:rPr>
          <w:sz w:val="32"/>
          <w:szCs w:val="32"/>
          <w:vertAlign w:val="superscript"/>
        </w:rPr>
        <w:tab/>
      </w:r>
      <w:r w:rsidRPr="003757DB">
        <w:rPr>
          <w:sz w:val="32"/>
          <w:szCs w:val="32"/>
          <w:vertAlign w:val="superscript"/>
        </w:rPr>
        <w:tab/>
      </w:r>
      <w:r w:rsidRPr="003757DB">
        <w:rPr>
          <w:sz w:val="32"/>
          <w:szCs w:val="32"/>
          <w:vertAlign w:val="superscript"/>
        </w:rPr>
        <w:tab/>
      </w:r>
      <w:r w:rsidRPr="003757DB">
        <w:rPr>
          <w:sz w:val="32"/>
          <w:szCs w:val="32"/>
          <w:vertAlign w:val="superscript"/>
        </w:rPr>
        <w:tab/>
        <w:t xml:space="preserve">  </w:t>
      </w:r>
      <w:r w:rsidRPr="003757DB">
        <w:rPr>
          <w:szCs w:val="28"/>
          <w:vertAlign w:val="superscript"/>
        </w:rPr>
        <w:t>полное наименование кафедры</w:t>
      </w:r>
    </w:p>
    <w:p w:rsidR="003757DB" w:rsidRPr="003757DB" w:rsidRDefault="003757DB" w:rsidP="003757DB">
      <w:pPr>
        <w:tabs>
          <w:tab w:val="decimal" w:pos="5670"/>
        </w:tabs>
        <w:spacing w:line="100" w:lineRule="atLeast"/>
        <w:ind w:firstLine="0"/>
        <w:jc w:val="both"/>
        <w:rPr>
          <w:b/>
          <w:sz w:val="36"/>
          <w:szCs w:val="36"/>
        </w:rPr>
      </w:pPr>
      <w:r w:rsidRPr="003757DB">
        <w:rPr>
          <w:szCs w:val="28"/>
        </w:rPr>
        <w:t xml:space="preserve">Направление подготовки (специальность) </w:t>
      </w:r>
      <w:r w:rsidRPr="003757DB">
        <w:rPr>
          <w:szCs w:val="28"/>
          <w:u w:val="single"/>
        </w:rPr>
        <w:t>09.03.04 Программная инженерия</w:t>
      </w:r>
      <w:r w:rsidRPr="003757DB">
        <w:rPr>
          <w:sz w:val="32"/>
          <w:szCs w:val="32"/>
        </w:rPr>
        <w:t xml:space="preserve">  </w:t>
      </w:r>
      <w:r w:rsidRPr="003757DB">
        <w:rPr>
          <w:szCs w:val="28"/>
          <w:vertAlign w:val="superscript"/>
        </w:rPr>
        <w:tab/>
        <w:t xml:space="preserve">                                      шифр и название направления подготовки, специальности</w:t>
      </w:r>
    </w:p>
    <w:p w:rsidR="003757DB" w:rsidRPr="003757DB" w:rsidRDefault="003757DB" w:rsidP="003757DB">
      <w:pPr>
        <w:tabs>
          <w:tab w:val="decimal" w:pos="5670"/>
        </w:tabs>
        <w:spacing w:line="100" w:lineRule="atLeast"/>
        <w:ind w:firstLine="0"/>
        <w:jc w:val="both"/>
        <w:rPr>
          <w:b/>
          <w:sz w:val="36"/>
          <w:szCs w:val="36"/>
        </w:rPr>
      </w:pPr>
    </w:p>
    <w:p w:rsidR="003757DB" w:rsidRPr="003757DB" w:rsidRDefault="003757DB" w:rsidP="003757DB">
      <w:pPr>
        <w:spacing w:line="100" w:lineRule="atLeast"/>
        <w:ind w:firstLine="0"/>
        <w:jc w:val="center"/>
        <w:rPr>
          <w:szCs w:val="28"/>
        </w:rPr>
      </w:pPr>
      <w:r w:rsidRPr="003757DB">
        <w:rPr>
          <w:b/>
          <w:sz w:val="36"/>
          <w:szCs w:val="36"/>
        </w:rPr>
        <w:t>ОТЧЕТ</w:t>
      </w:r>
    </w:p>
    <w:p w:rsidR="003757DB" w:rsidRPr="003757DB" w:rsidRDefault="003757DB" w:rsidP="003757DB">
      <w:pPr>
        <w:spacing w:line="100" w:lineRule="atLeast"/>
        <w:ind w:firstLine="0"/>
        <w:jc w:val="both"/>
        <w:rPr>
          <w:szCs w:val="28"/>
          <w:vertAlign w:val="superscript"/>
        </w:rPr>
      </w:pPr>
      <w:r w:rsidRPr="003757DB">
        <w:rPr>
          <w:szCs w:val="28"/>
        </w:rPr>
        <w:t xml:space="preserve">о </w:t>
      </w:r>
      <w:r w:rsidRPr="003757DB">
        <w:rPr>
          <w:szCs w:val="28"/>
          <w:u w:val="single"/>
        </w:rPr>
        <w:t xml:space="preserve">производственной </w:t>
      </w:r>
      <w:r w:rsidRPr="00751761">
        <w:rPr>
          <w:szCs w:val="28"/>
          <w:u w:val="single"/>
        </w:rPr>
        <w:t>практике</w:t>
      </w:r>
      <w:r w:rsidR="00751761" w:rsidRPr="00751761">
        <w:rPr>
          <w:szCs w:val="28"/>
          <w:u w:val="single"/>
        </w:rPr>
        <w:t xml:space="preserve"> </w:t>
      </w:r>
      <w:r w:rsidR="00751761" w:rsidRPr="003757DB">
        <w:rPr>
          <w:szCs w:val="28"/>
          <w:u w:val="single"/>
        </w:rPr>
        <w:t>(</w:t>
      </w:r>
      <w:r w:rsidR="00751761">
        <w:rPr>
          <w:szCs w:val="28"/>
          <w:u w:val="single"/>
        </w:rPr>
        <w:t>научно-исследовательской работе</w:t>
      </w:r>
      <w:r w:rsidR="00751761" w:rsidRPr="003757DB">
        <w:rPr>
          <w:szCs w:val="28"/>
          <w:u w:val="single"/>
        </w:rPr>
        <w:t>)</w:t>
      </w:r>
    </w:p>
    <w:p w:rsidR="003757DB" w:rsidRPr="003757DB" w:rsidRDefault="003757DB" w:rsidP="003757DB">
      <w:pPr>
        <w:spacing w:line="100" w:lineRule="atLeast"/>
        <w:ind w:firstLine="0"/>
        <w:rPr>
          <w:szCs w:val="28"/>
        </w:rPr>
      </w:pPr>
      <w:r w:rsidRPr="003757DB">
        <w:rPr>
          <w:szCs w:val="28"/>
          <w:vertAlign w:val="superscript"/>
        </w:rPr>
        <w:t>наименование вида и типа  практики</w:t>
      </w:r>
    </w:p>
    <w:p w:rsidR="003757DB" w:rsidRPr="003757DB" w:rsidRDefault="003757DB" w:rsidP="003757DB">
      <w:pPr>
        <w:spacing w:line="100" w:lineRule="atLeast"/>
        <w:ind w:firstLine="0"/>
        <w:jc w:val="both"/>
        <w:rPr>
          <w:szCs w:val="28"/>
          <w:vertAlign w:val="superscript"/>
        </w:rPr>
      </w:pPr>
      <w:r w:rsidRPr="003757DB">
        <w:rPr>
          <w:szCs w:val="28"/>
        </w:rPr>
        <w:t>на (в) ________________________________________________________________</w:t>
      </w:r>
    </w:p>
    <w:p w:rsidR="003757DB" w:rsidRPr="003757DB" w:rsidRDefault="003757DB" w:rsidP="003757DB">
      <w:pPr>
        <w:spacing w:line="100" w:lineRule="atLeast"/>
        <w:ind w:firstLine="0"/>
        <w:jc w:val="both"/>
        <w:rPr>
          <w:szCs w:val="28"/>
        </w:rPr>
      </w:pPr>
      <w:r w:rsidRPr="003757DB">
        <w:rPr>
          <w:szCs w:val="28"/>
          <w:vertAlign w:val="superscript"/>
        </w:rPr>
        <w:tab/>
      </w:r>
      <w:r w:rsidRPr="003757DB">
        <w:rPr>
          <w:szCs w:val="28"/>
          <w:vertAlign w:val="superscript"/>
        </w:rPr>
        <w:tab/>
      </w:r>
      <w:r w:rsidRPr="003757DB">
        <w:rPr>
          <w:szCs w:val="28"/>
          <w:vertAlign w:val="superscript"/>
        </w:rPr>
        <w:tab/>
      </w:r>
      <w:r w:rsidRPr="003757DB">
        <w:rPr>
          <w:szCs w:val="28"/>
          <w:vertAlign w:val="superscript"/>
        </w:rPr>
        <w:tab/>
        <w:t>наименование предприятия, организации, учреждения</w:t>
      </w:r>
    </w:p>
    <w:p w:rsidR="003757DB" w:rsidRPr="003757DB" w:rsidRDefault="003757DB" w:rsidP="003757DB">
      <w:pPr>
        <w:spacing w:line="100" w:lineRule="atLeast"/>
        <w:ind w:firstLine="0"/>
        <w:jc w:val="both"/>
        <w:rPr>
          <w:szCs w:val="28"/>
          <w:vertAlign w:val="superscript"/>
        </w:rPr>
      </w:pPr>
      <w:r w:rsidRPr="003757DB">
        <w:rPr>
          <w:szCs w:val="28"/>
        </w:rPr>
        <w:t xml:space="preserve">студента </w:t>
      </w:r>
      <w:r w:rsidR="00967CA1">
        <w:rPr>
          <w:szCs w:val="28"/>
          <w:u w:val="single"/>
        </w:rPr>
        <w:t>3 курса, группы ПО-61</w:t>
      </w:r>
      <w:r w:rsidRPr="003757DB">
        <w:rPr>
          <w:szCs w:val="28"/>
          <w:u w:val="single"/>
        </w:rPr>
        <w:t>б</w:t>
      </w:r>
      <w:r w:rsidRPr="003757DB">
        <w:rPr>
          <w:szCs w:val="28"/>
        </w:rPr>
        <w:t>__________________________________________</w:t>
      </w:r>
    </w:p>
    <w:p w:rsidR="003757DB" w:rsidRPr="003757DB" w:rsidRDefault="003757DB" w:rsidP="003757DB">
      <w:pPr>
        <w:spacing w:line="100" w:lineRule="atLeast"/>
        <w:ind w:firstLine="0"/>
        <w:jc w:val="both"/>
        <w:rPr>
          <w:szCs w:val="28"/>
        </w:rPr>
      </w:pPr>
      <w:r w:rsidRPr="003757DB">
        <w:rPr>
          <w:szCs w:val="28"/>
          <w:vertAlign w:val="superscript"/>
        </w:rPr>
        <w:tab/>
      </w:r>
      <w:r w:rsidRPr="003757DB">
        <w:rPr>
          <w:szCs w:val="28"/>
          <w:vertAlign w:val="superscript"/>
        </w:rPr>
        <w:tab/>
      </w:r>
      <w:r w:rsidRPr="003757DB">
        <w:rPr>
          <w:szCs w:val="28"/>
          <w:vertAlign w:val="superscript"/>
        </w:rPr>
        <w:tab/>
      </w:r>
      <w:r w:rsidRPr="003757DB">
        <w:rPr>
          <w:szCs w:val="28"/>
          <w:vertAlign w:val="superscript"/>
        </w:rPr>
        <w:tab/>
      </w:r>
      <w:r w:rsidRPr="003757DB">
        <w:rPr>
          <w:szCs w:val="28"/>
          <w:vertAlign w:val="superscript"/>
        </w:rPr>
        <w:tab/>
      </w:r>
      <w:r w:rsidRPr="003757DB">
        <w:rPr>
          <w:szCs w:val="28"/>
          <w:vertAlign w:val="superscript"/>
        </w:rPr>
        <w:tab/>
        <w:t xml:space="preserve">       курса, группы</w:t>
      </w:r>
    </w:p>
    <w:p w:rsidR="003757DB" w:rsidRPr="003757DB" w:rsidRDefault="003757DB" w:rsidP="003757DB">
      <w:pPr>
        <w:spacing w:line="100" w:lineRule="atLeast"/>
        <w:ind w:firstLine="0"/>
        <w:jc w:val="center"/>
        <w:rPr>
          <w:szCs w:val="28"/>
          <w:vertAlign w:val="superscript"/>
        </w:rPr>
      </w:pPr>
      <w:r w:rsidRPr="003757DB">
        <w:rPr>
          <w:szCs w:val="28"/>
        </w:rPr>
        <w:t>_____________________________________________________________________</w:t>
      </w:r>
    </w:p>
    <w:p w:rsidR="003757DB" w:rsidRPr="003757DB" w:rsidRDefault="003757DB" w:rsidP="003757DB">
      <w:pPr>
        <w:spacing w:line="100" w:lineRule="atLeast"/>
        <w:ind w:firstLine="0"/>
        <w:jc w:val="both"/>
        <w:rPr>
          <w:szCs w:val="28"/>
        </w:rPr>
      </w:pPr>
      <w:r w:rsidRPr="003757DB">
        <w:rPr>
          <w:szCs w:val="28"/>
          <w:vertAlign w:val="superscript"/>
        </w:rPr>
        <w:tab/>
      </w:r>
      <w:r w:rsidRPr="003757DB">
        <w:rPr>
          <w:szCs w:val="28"/>
          <w:vertAlign w:val="superscript"/>
        </w:rPr>
        <w:tab/>
      </w:r>
      <w:r w:rsidRPr="003757DB">
        <w:rPr>
          <w:szCs w:val="28"/>
          <w:vertAlign w:val="superscript"/>
        </w:rPr>
        <w:tab/>
      </w:r>
      <w:r w:rsidRPr="003757DB">
        <w:rPr>
          <w:szCs w:val="28"/>
          <w:vertAlign w:val="superscript"/>
        </w:rPr>
        <w:tab/>
        <w:t xml:space="preserve">                            фамилия, имя, отчество</w:t>
      </w:r>
    </w:p>
    <w:p w:rsidR="003757DB" w:rsidRPr="003757DB" w:rsidRDefault="003757DB" w:rsidP="003757DB">
      <w:pPr>
        <w:spacing w:line="100" w:lineRule="atLeast"/>
        <w:ind w:firstLine="0"/>
        <w:jc w:val="both"/>
        <w:rPr>
          <w:szCs w:val="28"/>
        </w:rPr>
      </w:pPr>
    </w:p>
    <w:p w:rsidR="003757DB" w:rsidRPr="003757DB" w:rsidRDefault="003757DB" w:rsidP="003757DB">
      <w:pPr>
        <w:spacing w:line="100" w:lineRule="atLeast"/>
        <w:ind w:left="456" w:firstLine="0"/>
        <w:jc w:val="both"/>
        <w:rPr>
          <w:szCs w:val="28"/>
        </w:rPr>
      </w:pPr>
      <w:r w:rsidRPr="003757DB">
        <w:rPr>
          <w:szCs w:val="28"/>
        </w:rPr>
        <w:t>Руководитель практики от</w:t>
      </w:r>
      <w:r w:rsidRPr="003757DB">
        <w:rPr>
          <w:szCs w:val="28"/>
        </w:rPr>
        <w:tab/>
      </w:r>
      <w:r w:rsidRPr="003757DB">
        <w:rPr>
          <w:szCs w:val="28"/>
        </w:rPr>
        <w:tab/>
      </w:r>
      <w:r w:rsidRPr="003757DB">
        <w:rPr>
          <w:szCs w:val="28"/>
        </w:rPr>
        <w:tab/>
        <w:t xml:space="preserve">   Оценка______________</w:t>
      </w:r>
    </w:p>
    <w:p w:rsidR="003757DB" w:rsidRPr="003757DB" w:rsidRDefault="003757DB" w:rsidP="003757DB">
      <w:pPr>
        <w:spacing w:line="100" w:lineRule="atLeast"/>
        <w:ind w:left="456" w:firstLine="0"/>
        <w:jc w:val="both"/>
        <w:rPr>
          <w:szCs w:val="28"/>
        </w:rPr>
      </w:pPr>
      <w:r w:rsidRPr="003757DB">
        <w:rPr>
          <w:szCs w:val="28"/>
        </w:rPr>
        <w:t xml:space="preserve">предприятия, организации, </w:t>
      </w:r>
    </w:p>
    <w:p w:rsidR="003757DB" w:rsidRPr="003757DB" w:rsidRDefault="003757DB" w:rsidP="003757DB">
      <w:pPr>
        <w:spacing w:line="100" w:lineRule="atLeast"/>
        <w:ind w:left="456" w:firstLine="0"/>
        <w:jc w:val="both"/>
        <w:rPr>
          <w:szCs w:val="28"/>
        </w:rPr>
      </w:pPr>
      <w:r w:rsidRPr="003757DB">
        <w:rPr>
          <w:szCs w:val="28"/>
        </w:rPr>
        <w:t>учреждения</w:t>
      </w:r>
    </w:p>
    <w:p w:rsidR="003757DB" w:rsidRPr="003757DB" w:rsidRDefault="003757DB" w:rsidP="003757DB">
      <w:pPr>
        <w:spacing w:line="100" w:lineRule="atLeast"/>
        <w:ind w:left="426" w:right="-1" w:firstLine="0"/>
        <w:jc w:val="both"/>
        <w:rPr>
          <w:sz w:val="32"/>
          <w:szCs w:val="32"/>
          <w:vertAlign w:val="superscript"/>
        </w:rPr>
      </w:pPr>
      <w:r w:rsidRPr="003757DB">
        <w:rPr>
          <w:szCs w:val="28"/>
        </w:rPr>
        <w:t xml:space="preserve">______________________ </w:t>
      </w:r>
      <w:r w:rsidRPr="003757DB">
        <w:rPr>
          <w:szCs w:val="28"/>
        </w:rPr>
        <w:tab/>
      </w:r>
      <w:r w:rsidRPr="003757DB">
        <w:rPr>
          <w:szCs w:val="28"/>
        </w:rPr>
        <w:tab/>
      </w:r>
      <w:r w:rsidRPr="003757DB">
        <w:rPr>
          <w:szCs w:val="28"/>
        </w:rPr>
        <w:tab/>
        <w:t xml:space="preserve">   ____________________</w:t>
      </w:r>
    </w:p>
    <w:p w:rsidR="003757DB" w:rsidRPr="003757DB" w:rsidRDefault="003757DB" w:rsidP="003757DB">
      <w:pPr>
        <w:spacing w:line="100" w:lineRule="atLeast"/>
        <w:ind w:hanging="456"/>
        <w:jc w:val="both"/>
        <w:rPr>
          <w:szCs w:val="28"/>
        </w:rPr>
      </w:pPr>
      <w:r w:rsidRPr="003757DB">
        <w:rPr>
          <w:sz w:val="32"/>
          <w:szCs w:val="32"/>
          <w:vertAlign w:val="superscript"/>
        </w:rPr>
        <w:t xml:space="preserve">                 </w:t>
      </w:r>
      <w:r w:rsidRPr="003757DB">
        <w:rPr>
          <w:sz w:val="32"/>
          <w:szCs w:val="32"/>
          <w:vertAlign w:val="superscript"/>
        </w:rPr>
        <w:tab/>
      </w:r>
      <w:r w:rsidRPr="003757DB">
        <w:rPr>
          <w:szCs w:val="28"/>
          <w:vertAlign w:val="superscript"/>
        </w:rPr>
        <w:t>должность, фамилия, и. о.</w:t>
      </w:r>
      <w:r w:rsidRPr="003757DB">
        <w:rPr>
          <w:sz w:val="32"/>
          <w:szCs w:val="32"/>
          <w:vertAlign w:val="superscript"/>
        </w:rPr>
        <w:tab/>
      </w:r>
      <w:r w:rsidRPr="003757DB">
        <w:rPr>
          <w:sz w:val="36"/>
          <w:szCs w:val="36"/>
          <w:vertAlign w:val="superscript"/>
        </w:rPr>
        <w:tab/>
      </w:r>
      <w:r w:rsidRPr="003757DB">
        <w:rPr>
          <w:sz w:val="36"/>
          <w:szCs w:val="36"/>
          <w:vertAlign w:val="superscript"/>
        </w:rPr>
        <w:tab/>
      </w:r>
      <w:r w:rsidRPr="003757DB">
        <w:rPr>
          <w:sz w:val="36"/>
          <w:szCs w:val="36"/>
          <w:vertAlign w:val="superscript"/>
        </w:rPr>
        <w:tab/>
      </w:r>
      <w:r w:rsidRPr="003757DB">
        <w:rPr>
          <w:sz w:val="36"/>
          <w:szCs w:val="36"/>
          <w:vertAlign w:val="superscript"/>
        </w:rPr>
        <w:tab/>
      </w:r>
      <w:r w:rsidRPr="003757DB">
        <w:rPr>
          <w:sz w:val="36"/>
          <w:szCs w:val="36"/>
          <w:vertAlign w:val="superscript"/>
        </w:rPr>
        <w:tab/>
        <w:t xml:space="preserve">     </w:t>
      </w:r>
      <w:r w:rsidRPr="003757DB">
        <w:rPr>
          <w:szCs w:val="28"/>
          <w:vertAlign w:val="superscript"/>
        </w:rPr>
        <w:t>подпись, дата</w:t>
      </w:r>
    </w:p>
    <w:p w:rsidR="003757DB" w:rsidRPr="003757DB" w:rsidRDefault="003757DB" w:rsidP="003757DB">
      <w:pPr>
        <w:spacing w:line="100" w:lineRule="atLeast"/>
        <w:ind w:left="456" w:hanging="456"/>
        <w:jc w:val="both"/>
        <w:rPr>
          <w:szCs w:val="28"/>
        </w:rPr>
      </w:pPr>
    </w:p>
    <w:p w:rsidR="003757DB" w:rsidRPr="003757DB" w:rsidRDefault="003757DB" w:rsidP="003757DB">
      <w:pPr>
        <w:spacing w:line="100" w:lineRule="atLeast"/>
        <w:ind w:left="456" w:hanging="456"/>
        <w:jc w:val="both"/>
        <w:rPr>
          <w:szCs w:val="28"/>
        </w:rPr>
      </w:pPr>
    </w:p>
    <w:p w:rsidR="003757DB" w:rsidRPr="003757DB" w:rsidRDefault="003757DB" w:rsidP="003757DB">
      <w:pPr>
        <w:spacing w:line="100" w:lineRule="atLeast"/>
        <w:ind w:left="456" w:right="-1" w:firstLine="0"/>
        <w:jc w:val="both"/>
        <w:rPr>
          <w:szCs w:val="28"/>
        </w:rPr>
      </w:pPr>
      <w:r w:rsidRPr="003757DB">
        <w:rPr>
          <w:szCs w:val="28"/>
        </w:rPr>
        <w:t>Руководитель практики от</w:t>
      </w:r>
      <w:r w:rsidRPr="003757DB">
        <w:rPr>
          <w:szCs w:val="28"/>
        </w:rPr>
        <w:tab/>
      </w:r>
      <w:r w:rsidRPr="003757DB">
        <w:rPr>
          <w:szCs w:val="28"/>
        </w:rPr>
        <w:tab/>
      </w:r>
      <w:r w:rsidRPr="003757DB">
        <w:rPr>
          <w:szCs w:val="28"/>
        </w:rPr>
        <w:tab/>
        <w:t xml:space="preserve">   Оценка______________</w:t>
      </w:r>
    </w:p>
    <w:p w:rsidR="003757DB" w:rsidRPr="003757DB" w:rsidRDefault="003757DB" w:rsidP="003757DB">
      <w:pPr>
        <w:spacing w:line="100" w:lineRule="atLeast"/>
        <w:ind w:left="456" w:right="1133" w:firstLine="0"/>
        <w:jc w:val="both"/>
        <w:rPr>
          <w:szCs w:val="28"/>
        </w:rPr>
      </w:pPr>
      <w:r w:rsidRPr="003757DB">
        <w:rPr>
          <w:szCs w:val="28"/>
        </w:rPr>
        <w:t>университета</w:t>
      </w:r>
    </w:p>
    <w:p w:rsidR="003757DB" w:rsidRPr="003757DB" w:rsidRDefault="003757DB" w:rsidP="003757DB">
      <w:pPr>
        <w:spacing w:line="100" w:lineRule="atLeast"/>
        <w:ind w:left="456" w:hanging="2"/>
        <w:jc w:val="both"/>
        <w:rPr>
          <w:sz w:val="32"/>
          <w:szCs w:val="32"/>
          <w:vertAlign w:val="superscript"/>
        </w:rPr>
      </w:pPr>
      <w:r w:rsidRPr="003757DB">
        <w:rPr>
          <w:szCs w:val="28"/>
        </w:rPr>
        <w:t xml:space="preserve">______________________  </w:t>
      </w:r>
    </w:p>
    <w:p w:rsidR="003757DB" w:rsidRPr="003757DB" w:rsidRDefault="003757DB" w:rsidP="003757DB">
      <w:pPr>
        <w:spacing w:line="100" w:lineRule="atLeast"/>
        <w:ind w:left="454" w:hanging="456"/>
        <w:jc w:val="both"/>
        <w:rPr>
          <w:sz w:val="36"/>
          <w:szCs w:val="36"/>
          <w:vertAlign w:val="superscript"/>
        </w:rPr>
      </w:pPr>
      <w:r w:rsidRPr="003757DB">
        <w:rPr>
          <w:sz w:val="32"/>
          <w:szCs w:val="32"/>
          <w:vertAlign w:val="superscript"/>
        </w:rPr>
        <w:t xml:space="preserve">         </w:t>
      </w:r>
      <w:r w:rsidRPr="003757DB">
        <w:rPr>
          <w:sz w:val="32"/>
          <w:szCs w:val="32"/>
          <w:vertAlign w:val="superscript"/>
        </w:rPr>
        <w:tab/>
      </w:r>
      <w:r w:rsidRPr="003757DB">
        <w:rPr>
          <w:szCs w:val="28"/>
          <w:vertAlign w:val="superscript"/>
        </w:rPr>
        <w:t>должность, звание, степень</w:t>
      </w:r>
      <w:r w:rsidRPr="003757DB">
        <w:rPr>
          <w:szCs w:val="28"/>
          <w:vertAlign w:val="superscript"/>
        </w:rPr>
        <w:tab/>
        <w:t xml:space="preserve"> </w:t>
      </w:r>
    </w:p>
    <w:p w:rsidR="003757DB" w:rsidRPr="003757DB" w:rsidRDefault="003757DB" w:rsidP="003757DB">
      <w:pPr>
        <w:spacing w:line="100" w:lineRule="atLeast"/>
        <w:ind w:left="1416" w:hanging="962"/>
        <w:jc w:val="both"/>
        <w:rPr>
          <w:szCs w:val="28"/>
        </w:rPr>
      </w:pPr>
      <w:r w:rsidRPr="003757DB">
        <w:rPr>
          <w:sz w:val="36"/>
          <w:szCs w:val="36"/>
          <w:vertAlign w:val="superscript"/>
        </w:rPr>
        <w:t xml:space="preserve">____________________________  </w:t>
      </w:r>
      <w:r w:rsidRPr="003757DB">
        <w:rPr>
          <w:sz w:val="36"/>
          <w:szCs w:val="36"/>
          <w:vertAlign w:val="superscript"/>
        </w:rPr>
        <w:tab/>
        <w:t xml:space="preserve">            </w:t>
      </w:r>
      <w:r w:rsidRPr="003757DB">
        <w:rPr>
          <w:sz w:val="36"/>
          <w:szCs w:val="36"/>
          <w:vertAlign w:val="superscript"/>
        </w:rPr>
        <w:tab/>
      </w:r>
      <w:r w:rsidRPr="003757DB">
        <w:rPr>
          <w:sz w:val="36"/>
          <w:szCs w:val="36"/>
          <w:vertAlign w:val="superscript"/>
        </w:rPr>
        <w:tab/>
        <w:t xml:space="preserve">    _________________________</w:t>
      </w:r>
      <w:r w:rsidRPr="003757DB">
        <w:rPr>
          <w:sz w:val="32"/>
          <w:szCs w:val="32"/>
          <w:vertAlign w:val="superscript"/>
        </w:rPr>
        <w:br/>
      </w:r>
      <w:r w:rsidRPr="003757DB">
        <w:rPr>
          <w:szCs w:val="28"/>
          <w:vertAlign w:val="superscript"/>
        </w:rPr>
        <w:t>фамилия, и. о.</w:t>
      </w:r>
      <w:r w:rsidRPr="003757DB">
        <w:rPr>
          <w:sz w:val="32"/>
          <w:szCs w:val="32"/>
          <w:vertAlign w:val="superscript"/>
        </w:rPr>
        <w:tab/>
      </w:r>
      <w:r w:rsidRPr="003757DB">
        <w:rPr>
          <w:sz w:val="32"/>
          <w:szCs w:val="32"/>
          <w:vertAlign w:val="superscript"/>
        </w:rPr>
        <w:tab/>
      </w:r>
      <w:r w:rsidRPr="003757DB">
        <w:rPr>
          <w:sz w:val="32"/>
          <w:szCs w:val="32"/>
          <w:vertAlign w:val="superscript"/>
        </w:rPr>
        <w:tab/>
      </w:r>
      <w:r w:rsidRPr="003757DB">
        <w:rPr>
          <w:sz w:val="32"/>
          <w:szCs w:val="32"/>
          <w:vertAlign w:val="superscript"/>
        </w:rPr>
        <w:tab/>
      </w:r>
      <w:r w:rsidRPr="003757DB">
        <w:rPr>
          <w:sz w:val="32"/>
          <w:szCs w:val="32"/>
          <w:vertAlign w:val="superscript"/>
        </w:rPr>
        <w:tab/>
      </w:r>
      <w:r w:rsidRPr="003757DB">
        <w:rPr>
          <w:sz w:val="32"/>
          <w:szCs w:val="32"/>
          <w:vertAlign w:val="superscript"/>
        </w:rPr>
        <w:tab/>
        <w:t xml:space="preserve">     </w:t>
      </w:r>
      <w:r w:rsidRPr="003757DB">
        <w:rPr>
          <w:szCs w:val="28"/>
          <w:vertAlign w:val="superscript"/>
        </w:rPr>
        <w:t>подпись, дата</w:t>
      </w:r>
    </w:p>
    <w:p w:rsidR="003757DB" w:rsidRPr="003757DB" w:rsidRDefault="003757DB" w:rsidP="003757DB">
      <w:pPr>
        <w:tabs>
          <w:tab w:val="left" w:pos="776"/>
        </w:tabs>
        <w:spacing w:line="100" w:lineRule="atLeast"/>
        <w:ind w:hanging="456"/>
        <w:rPr>
          <w:szCs w:val="28"/>
        </w:rPr>
      </w:pPr>
      <w:r w:rsidRPr="003757DB">
        <w:rPr>
          <w:szCs w:val="28"/>
        </w:rPr>
        <w:t xml:space="preserve">      </w:t>
      </w:r>
    </w:p>
    <w:p w:rsidR="003757DB" w:rsidRPr="003757DB" w:rsidRDefault="003757DB" w:rsidP="003757DB">
      <w:pPr>
        <w:tabs>
          <w:tab w:val="left" w:pos="776"/>
        </w:tabs>
        <w:spacing w:line="100" w:lineRule="atLeast"/>
        <w:ind w:firstLine="0"/>
        <w:rPr>
          <w:sz w:val="32"/>
          <w:szCs w:val="32"/>
          <w:vertAlign w:val="superscript"/>
        </w:rPr>
      </w:pPr>
      <w:r w:rsidRPr="003757DB">
        <w:rPr>
          <w:szCs w:val="28"/>
        </w:rPr>
        <w:t xml:space="preserve">      Члены комиссии ___________________   ___________________</w:t>
      </w:r>
    </w:p>
    <w:p w:rsidR="003757DB" w:rsidRPr="003757DB" w:rsidRDefault="003757DB" w:rsidP="003757DB">
      <w:pPr>
        <w:spacing w:line="100" w:lineRule="atLeast"/>
        <w:ind w:firstLine="0"/>
        <w:rPr>
          <w:szCs w:val="28"/>
        </w:rPr>
      </w:pPr>
      <w:r w:rsidRPr="003757DB">
        <w:rPr>
          <w:sz w:val="32"/>
          <w:szCs w:val="32"/>
          <w:vertAlign w:val="superscript"/>
        </w:rPr>
        <w:t xml:space="preserve">                                                         </w:t>
      </w:r>
      <w:r w:rsidRPr="003757DB">
        <w:rPr>
          <w:szCs w:val="28"/>
          <w:vertAlign w:val="superscript"/>
        </w:rPr>
        <w:t>подпись, дата                                          фамилия, и. о.</w:t>
      </w:r>
    </w:p>
    <w:p w:rsidR="003757DB" w:rsidRPr="003757DB" w:rsidRDefault="003757DB" w:rsidP="003757DB">
      <w:pPr>
        <w:tabs>
          <w:tab w:val="left" w:pos="2817"/>
        </w:tabs>
        <w:spacing w:line="100" w:lineRule="atLeast"/>
        <w:ind w:firstLine="0"/>
        <w:rPr>
          <w:sz w:val="32"/>
          <w:szCs w:val="32"/>
          <w:vertAlign w:val="superscript"/>
        </w:rPr>
      </w:pPr>
      <w:r w:rsidRPr="003757DB">
        <w:rPr>
          <w:szCs w:val="28"/>
        </w:rPr>
        <w:t xml:space="preserve">                                   ___________________   ___________________</w:t>
      </w:r>
    </w:p>
    <w:p w:rsidR="003757DB" w:rsidRPr="003757DB" w:rsidRDefault="003757DB" w:rsidP="003757DB">
      <w:pPr>
        <w:tabs>
          <w:tab w:val="left" w:pos="2817"/>
        </w:tabs>
        <w:spacing w:line="100" w:lineRule="atLeast"/>
        <w:ind w:firstLine="0"/>
      </w:pPr>
      <w:r w:rsidRPr="003757DB">
        <w:rPr>
          <w:sz w:val="32"/>
          <w:szCs w:val="32"/>
          <w:vertAlign w:val="superscript"/>
        </w:rPr>
        <w:t xml:space="preserve">                                                         </w:t>
      </w:r>
      <w:r w:rsidRPr="003757DB">
        <w:rPr>
          <w:szCs w:val="28"/>
          <w:vertAlign w:val="superscript"/>
        </w:rPr>
        <w:t>подпись, дата                                          фамилия, и. о.</w:t>
      </w:r>
    </w:p>
    <w:p w:rsidR="003757DB" w:rsidRPr="003757DB" w:rsidRDefault="003757DB" w:rsidP="003757DB">
      <w:pPr>
        <w:spacing w:line="100" w:lineRule="atLeast"/>
        <w:ind w:firstLine="0"/>
      </w:pPr>
    </w:p>
    <w:p w:rsidR="003757DB" w:rsidRPr="003757DB" w:rsidRDefault="003757DB" w:rsidP="003757DB">
      <w:pPr>
        <w:spacing w:line="100" w:lineRule="atLeast"/>
        <w:ind w:firstLine="0"/>
      </w:pPr>
    </w:p>
    <w:p w:rsidR="003757DB" w:rsidRPr="00242AF4" w:rsidRDefault="003757DB" w:rsidP="003757DB">
      <w:pPr>
        <w:spacing w:line="100" w:lineRule="atLeast"/>
        <w:ind w:firstLine="0"/>
        <w:jc w:val="center"/>
        <w:rPr>
          <w:szCs w:val="28"/>
        </w:rPr>
      </w:pPr>
      <w:r>
        <w:rPr>
          <w:szCs w:val="28"/>
        </w:rPr>
        <w:t>Курск, 201</w:t>
      </w:r>
      <w:r w:rsidRPr="00242AF4">
        <w:rPr>
          <w:szCs w:val="28"/>
        </w:rPr>
        <w:t>9</w:t>
      </w:r>
    </w:p>
    <w:p w:rsidR="003757DB" w:rsidRDefault="003757DB">
      <w:pPr>
        <w:suppressAutoHyphens w:val="0"/>
        <w:spacing w:line="240" w:lineRule="auto"/>
        <w:ind w:firstLine="0"/>
        <w:rPr>
          <w:b/>
          <w:sz w:val="32"/>
          <w:szCs w:val="32"/>
        </w:rPr>
      </w:pPr>
      <w:r>
        <w:rPr>
          <w:sz w:val="32"/>
          <w:szCs w:val="32"/>
        </w:rPr>
        <w:br w:type="page"/>
      </w:r>
    </w:p>
    <w:p w:rsidR="009D053B" w:rsidRPr="00C43C3E" w:rsidRDefault="009D053B" w:rsidP="003757DB">
      <w:pPr>
        <w:pStyle w:val="1"/>
        <w:numPr>
          <w:ilvl w:val="0"/>
          <w:numId w:val="0"/>
        </w:numPr>
        <w:jc w:val="center"/>
        <w:rPr>
          <w:sz w:val="32"/>
          <w:szCs w:val="32"/>
        </w:rPr>
      </w:pPr>
      <w:bookmarkStart w:id="5" w:name="_Toc13601323"/>
      <w:r w:rsidRPr="00C43C3E">
        <w:rPr>
          <w:sz w:val="32"/>
          <w:szCs w:val="32"/>
        </w:rPr>
        <w:lastRenderedPageBreak/>
        <w:t>Реферат</w:t>
      </w:r>
      <w:bookmarkEnd w:id="3"/>
      <w:bookmarkEnd w:id="5"/>
    </w:p>
    <w:p w:rsidR="009D053B" w:rsidRDefault="009D053B"/>
    <w:p w:rsidR="009D053B" w:rsidRDefault="009D053B">
      <w:pPr>
        <w:widowControl w:val="0"/>
        <w:tabs>
          <w:tab w:val="left" w:pos="867"/>
        </w:tabs>
        <w:ind w:firstLine="737"/>
        <w:jc w:val="both"/>
        <w:rPr>
          <w:szCs w:val="28"/>
        </w:rPr>
      </w:pPr>
      <w:r w:rsidRPr="007A478A">
        <w:rPr>
          <w:szCs w:val="28"/>
        </w:rPr>
        <w:t xml:space="preserve">Данный </w:t>
      </w:r>
      <w:r w:rsidR="007A478A">
        <w:rPr>
          <w:szCs w:val="28"/>
        </w:rPr>
        <w:t xml:space="preserve">текстовый документ имеет объем </w:t>
      </w:r>
      <w:r w:rsidR="00EC793B">
        <w:rPr>
          <w:szCs w:val="28"/>
        </w:rPr>
        <w:t>22</w:t>
      </w:r>
      <w:r w:rsidRPr="007A478A">
        <w:rPr>
          <w:szCs w:val="28"/>
        </w:rPr>
        <w:t xml:space="preserve"> страниц, колич</w:t>
      </w:r>
      <w:r w:rsidR="007A478A">
        <w:rPr>
          <w:szCs w:val="28"/>
        </w:rPr>
        <w:t xml:space="preserve">ество иллюстраций составляет - </w:t>
      </w:r>
      <w:r w:rsidR="00EC793B">
        <w:rPr>
          <w:szCs w:val="28"/>
        </w:rPr>
        <w:t>4</w:t>
      </w:r>
      <w:r w:rsidRPr="007A478A">
        <w:rPr>
          <w:szCs w:val="28"/>
        </w:rPr>
        <w:t>, таблиц - 0, приложений - 1. При работе над данной практической работой было использовано 1</w:t>
      </w:r>
      <w:r w:rsidR="0080413C" w:rsidRPr="007A478A">
        <w:rPr>
          <w:szCs w:val="28"/>
        </w:rPr>
        <w:t xml:space="preserve">3 </w:t>
      </w:r>
      <w:r w:rsidRPr="007A478A">
        <w:rPr>
          <w:szCs w:val="28"/>
        </w:rPr>
        <w:t>источников литературы.</w:t>
      </w:r>
    </w:p>
    <w:p w:rsidR="009D053B" w:rsidRDefault="009D053B">
      <w:pPr>
        <w:widowControl w:val="0"/>
        <w:tabs>
          <w:tab w:val="left" w:pos="867"/>
        </w:tabs>
        <w:ind w:firstLine="737"/>
        <w:jc w:val="both"/>
        <w:rPr>
          <w:szCs w:val="28"/>
        </w:rPr>
      </w:pPr>
      <w:r>
        <w:rPr>
          <w:szCs w:val="28"/>
        </w:rPr>
        <w:t>Перечень ключевых слов: интерфейс, цикл, переменная, матрица, программа, кнопка, таблица.</w:t>
      </w:r>
    </w:p>
    <w:p w:rsidR="008C72B5" w:rsidRPr="008C72B5" w:rsidRDefault="002E1CA3" w:rsidP="008C72B5">
      <w:pPr>
        <w:widowControl w:val="0"/>
        <w:tabs>
          <w:tab w:val="left" w:pos="867"/>
        </w:tabs>
        <w:ind w:firstLine="737"/>
        <w:jc w:val="both"/>
        <w:rPr>
          <w:szCs w:val="28"/>
        </w:rPr>
      </w:pPr>
      <w:r>
        <w:rPr>
          <w:szCs w:val="28"/>
        </w:rPr>
        <w:t>Выполняя задание</w:t>
      </w:r>
      <w:r w:rsidR="009D053B">
        <w:rPr>
          <w:szCs w:val="28"/>
        </w:rPr>
        <w:t xml:space="preserve"> по практике</w:t>
      </w:r>
      <w:r w:rsidR="006C4A1D">
        <w:rPr>
          <w:szCs w:val="28"/>
        </w:rPr>
        <w:t>,</w:t>
      </w:r>
      <w:r w:rsidR="009D053B">
        <w:rPr>
          <w:szCs w:val="28"/>
        </w:rPr>
        <w:t xml:space="preserve"> требовалось разработать программу, которая </w:t>
      </w:r>
      <w:r w:rsidR="008C72B5">
        <w:rPr>
          <w:szCs w:val="28"/>
        </w:rPr>
        <w:t>анализировала бы предоставленный код на языке С</w:t>
      </w:r>
      <w:r w:rsidR="008C72B5" w:rsidRPr="008C72B5">
        <w:rPr>
          <w:szCs w:val="28"/>
        </w:rPr>
        <w:t>#</w:t>
      </w:r>
    </w:p>
    <w:p w:rsidR="009D053B" w:rsidRDefault="009D053B">
      <w:pPr>
        <w:pStyle w:val="14"/>
        <w:widowControl w:val="0"/>
        <w:tabs>
          <w:tab w:val="left" w:pos="867"/>
        </w:tabs>
        <w:ind w:left="0" w:firstLine="709"/>
        <w:jc w:val="both"/>
        <w:rPr>
          <w:szCs w:val="28"/>
        </w:rPr>
      </w:pPr>
    </w:p>
    <w:p w:rsidR="006C4A1D" w:rsidRDefault="009D053B" w:rsidP="006C4A1D">
      <w:pPr>
        <w:suppressAutoHyphens w:val="0"/>
        <w:spacing w:after="200" w:line="276" w:lineRule="auto"/>
        <w:ind w:firstLine="708"/>
        <w:rPr>
          <w:szCs w:val="28"/>
        </w:rPr>
      </w:pPr>
      <w:r>
        <w:rPr>
          <w:szCs w:val="28"/>
        </w:rPr>
        <w:t xml:space="preserve">Среда разработки программы: </w:t>
      </w:r>
      <w:r w:rsidR="008C72B5">
        <w:rPr>
          <w:szCs w:val="28"/>
          <w:lang w:val="en-US"/>
        </w:rPr>
        <w:t>Borland</w:t>
      </w:r>
      <w:r w:rsidR="008C72B5" w:rsidRPr="008C72B5">
        <w:rPr>
          <w:szCs w:val="28"/>
        </w:rPr>
        <w:t xml:space="preserve"> </w:t>
      </w:r>
      <w:r w:rsidR="008C72B5">
        <w:rPr>
          <w:szCs w:val="28"/>
          <w:lang w:val="en-US"/>
        </w:rPr>
        <w:t>C</w:t>
      </w:r>
      <w:r w:rsidR="008C72B5" w:rsidRPr="008C72B5">
        <w:rPr>
          <w:szCs w:val="28"/>
        </w:rPr>
        <w:t xml:space="preserve">++ </w:t>
      </w:r>
      <w:r w:rsidR="008C72B5">
        <w:rPr>
          <w:szCs w:val="28"/>
          <w:lang w:val="en-US"/>
        </w:rPr>
        <w:t>Builder</w:t>
      </w:r>
      <w:r w:rsidR="008C72B5" w:rsidRPr="008C72B5">
        <w:rPr>
          <w:szCs w:val="28"/>
        </w:rPr>
        <w:t xml:space="preserve"> 6</w:t>
      </w:r>
      <w:r>
        <w:rPr>
          <w:szCs w:val="28"/>
        </w:rPr>
        <w:t>.</w:t>
      </w:r>
      <w:bookmarkStart w:id="6" w:name="_Toc519022792"/>
      <w:bookmarkEnd w:id="6"/>
    </w:p>
    <w:p w:rsidR="006C4A1D" w:rsidRDefault="006C4A1D" w:rsidP="006C4A1D">
      <w:pPr>
        <w:pStyle w:val="a0"/>
      </w:pPr>
      <w:r>
        <w:br w:type="page"/>
      </w:r>
    </w:p>
    <w:p w:rsidR="00EC793B" w:rsidRDefault="00EC793B" w:rsidP="00EC793B">
      <w:pPr>
        <w:pStyle w:val="1"/>
        <w:numPr>
          <w:ilvl w:val="0"/>
          <w:numId w:val="0"/>
        </w:numPr>
        <w:tabs>
          <w:tab w:val="left" w:pos="10205"/>
        </w:tabs>
        <w:ind w:left="142"/>
        <w:rPr>
          <w:szCs w:val="28"/>
        </w:rPr>
      </w:pPr>
      <w:bookmarkStart w:id="7" w:name="_Toc13601324"/>
      <w:r>
        <w:rPr>
          <w:szCs w:val="28"/>
        </w:rPr>
        <w:lastRenderedPageBreak/>
        <w:t xml:space="preserve">                                                       </w:t>
      </w:r>
      <w:r w:rsidR="006C4A1D" w:rsidRPr="00EC793B">
        <w:rPr>
          <w:szCs w:val="28"/>
        </w:rPr>
        <w:t>Содержание</w:t>
      </w:r>
      <w:bookmarkStart w:id="8" w:name="_GoBack"/>
      <w:bookmarkEnd w:id="7"/>
      <w:bookmarkEnd w:id="8"/>
    </w:p>
    <w:p w:rsidR="00EC793B" w:rsidRPr="00EC793B" w:rsidRDefault="00EC793B" w:rsidP="00EC793B">
      <w:pPr>
        <w:pStyle w:val="1"/>
        <w:numPr>
          <w:ilvl w:val="0"/>
          <w:numId w:val="0"/>
        </w:numPr>
        <w:tabs>
          <w:tab w:val="left" w:pos="10205"/>
        </w:tabs>
        <w:ind w:left="142"/>
        <w:rPr>
          <w:noProof/>
          <w:szCs w:val="28"/>
        </w:rPr>
      </w:pPr>
      <w:r w:rsidRPr="00EC793B">
        <w:rPr>
          <w:szCs w:val="28"/>
        </w:rPr>
        <w:fldChar w:fldCharType="begin"/>
      </w:r>
      <w:r w:rsidRPr="00EC793B">
        <w:rPr>
          <w:szCs w:val="28"/>
        </w:rPr>
        <w:instrText xml:space="preserve"> TOC \o "1-4" \u </w:instrText>
      </w:r>
      <w:r w:rsidRPr="00EC793B">
        <w:rPr>
          <w:szCs w:val="28"/>
        </w:rPr>
        <w:fldChar w:fldCharType="separate"/>
      </w:r>
    </w:p>
    <w:p w:rsidR="00EC793B" w:rsidRPr="00EC793B" w:rsidRDefault="00EC793B" w:rsidP="00EC793B">
      <w:pPr>
        <w:pStyle w:val="16"/>
        <w:tabs>
          <w:tab w:val="left" w:pos="10205"/>
        </w:tabs>
        <w:ind w:left="142"/>
        <w:jc w:val="both"/>
        <w:rPr>
          <w:rFonts w:asciiTheme="minorHAnsi" w:eastAsiaTheme="minorEastAsia" w:hAnsiTheme="minorHAnsi" w:cstheme="minorBidi"/>
          <w:noProof/>
          <w:szCs w:val="28"/>
          <w:lang w:eastAsia="ru-RU"/>
        </w:rPr>
      </w:pPr>
      <w:r w:rsidRPr="00EC793B">
        <w:rPr>
          <w:noProof/>
          <w:szCs w:val="28"/>
        </w:rPr>
        <w:t>Реферат</w:t>
      </w:r>
      <w:r w:rsidRPr="00EC793B">
        <w:rPr>
          <w:noProof/>
          <w:szCs w:val="28"/>
        </w:rPr>
        <w:tab/>
      </w:r>
      <w:r w:rsidRPr="00EC793B">
        <w:rPr>
          <w:noProof/>
          <w:szCs w:val="28"/>
        </w:rPr>
        <w:fldChar w:fldCharType="begin"/>
      </w:r>
      <w:r w:rsidRPr="00EC793B">
        <w:rPr>
          <w:noProof/>
          <w:szCs w:val="28"/>
        </w:rPr>
        <w:instrText xml:space="preserve"> PAGEREF _Toc13601323 \h </w:instrText>
      </w:r>
      <w:r w:rsidRPr="00EC793B">
        <w:rPr>
          <w:noProof/>
          <w:szCs w:val="28"/>
        </w:rPr>
      </w:r>
      <w:r w:rsidRPr="00EC793B">
        <w:rPr>
          <w:noProof/>
          <w:szCs w:val="28"/>
        </w:rPr>
        <w:fldChar w:fldCharType="separate"/>
      </w:r>
      <w:r w:rsidRPr="00EC793B">
        <w:rPr>
          <w:noProof/>
          <w:szCs w:val="28"/>
        </w:rPr>
        <w:t>2</w:t>
      </w:r>
      <w:r w:rsidRPr="00EC793B">
        <w:rPr>
          <w:noProof/>
          <w:szCs w:val="28"/>
        </w:rPr>
        <w:fldChar w:fldCharType="end"/>
      </w:r>
    </w:p>
    <w:p w:rsidR="00EC793B" w:rsidRPr="00EC793B" w:rsidRDefault="00EC793B" w:rsidP="00EC793B">
      <w:pPr>
        <w:pStyle w:val="16"/>
        <w:tabs>
          <w:tab w:val="left" w:pos="10205"/>
        </w:tabs>
        <w:ind w:left="142"/>
        <w:jc w:val="both"/>
        <w:rPr>
          <w:rFonts w:asciiTheme="minorHAnsi" w:eastAsiaTheme="minorEastAsia" w:hAnsiTheme="minorHAnsi" w:cstheme="minorBidi"/>
          <w:noProof/>
          <w:szCs w:val="28"/>
          <w:lang w:eastAsia="ru-RU"/>
        </w:rPr>
      </w:pPr>
      <w:r w:rsidRPr="00EC793B">
        <w:rPr>
          <w:noProof/>
          <w:szCs w:val="28"/>
        </w:rPr>
        <w:t>Содержание</w:t>
      </w:r>
      <w:r w:rsidRPr="00EC793B">
        <w:rPr>
          <w:noProof/>
          <w:szCs w:val="28"/>
        </w:rPr>
        <w:tab/>
      </w:r>
      <w:r w:rsidRPr="00EC793B">
        <w:rPr>
          <w:noProof/>
          <w:szCs w:val="28"/>
        </w:rPr>
        <w:fldChar w:fldCharType="begin"/>
      </w:r>
      <w:r w:rsidRPr="00EC793B">
        <w:rPr>
          <w:noProof/>
          <w:szCs w:val="28"/>
        </w:rPr>
        <w:instrText xml:space="preserve"> PAGEREF _Toc13601324 \h </w:instrText>
      </w:r>
      <w:r w:rsidRPr="00EC793B">
        <w:rPr>
          <w:noProof/>
          <w:szCs w:val="28"/>
        </w:rPr>
      </w:r>
      <w:r w:rsidRPr="00EC793B">
        <w:rPr>
          <w:noProof/>
          <w:szCs w:val="28"/>
        </w:rPr>
        <w:fldChar w:fldCharType="separate"/>
      </w:r>
      <w:r w:rsidRPr="00EC793B">
        <w:rPr>
          <w:noProof/>
          <w:szCs w:val="28"/>
        </w:rPr>
        <w:t>3</w:t>
      </w:r>
      <w:r w:rsidRPr="00EC793B">
        <w:rPr>
          <w:noProof/>
          <w:szCs w:val="28"/>
        </w:rPr>
        <w:fldChar w:fldCharType="end"/>
      </w:r>
    </w:p>
    <w:p w:rsidR="00EC793B" w:rsidRPr="00EC793B" w:rsidRDefault="00EC793B" w:rsidP="00EC793B">
      <w:pPr>
        <w:pStyle w:val="16"/>
        <w:tabs>
          <w:tab w:val="left" w:pos="10205"/>
        </w:tabs>
        <w:ind w:left="142"/>
        <w:jc w:val="both"/>
        <w:rPr>
          <w:rFonts w:asciiTheme="minorHAnsi" w:eastAsiaTheme="minorEastAsia" w:hAnsiTheme="minorHAnsi" w:cstheme="minorBidi"/>
          <w:noProof/>
          <w:szCs w:val="28"/>
          <w:lang w:eastAsia="ru-RU"/>
        </w:rPr>
      </w:pPr>
      <w:r w:rsidRPr="00EC793B">
        <w:rPr>
          <w:noProof/>
          <w:szCs w:val="28"/>
        </w:rPr>
        <w:t>Введение</w:t>
      </w:r>
      <w:r w:rsidRPr="00EC793B">
        <w:rPr>
          <w:noProof/>
          <w:szCs w:val="28"/>
        </w:rPr>
        <w:tab/>
      </w:r>
      <w:r w:rsidRPr="00EC793B">
        <w:rPr>
          <w:noProof/>
          <w:szCs w:val="28"/>
        </w:rPr>
        <w:fldChar w:fldCharType="begin"/>
      </w:r>
      <w:r w:rsidRPr="00EC793B">
        <w:rPr>
          <w:noProof/>
          <w:szCs w:val="28"/>
        </w:rPr>
        <w:instrText xml:space="preserve"> PAGEREF _Toc13601325 \h </w:instrText>
      </w:r>
      <w:r w:rsidRPr="00EC793B">
        <w:rPr>
          <w:noProof/>
          <w:szCs w:val="28"/>
        </w:rPr>
      </w:r>
      <w:r w:rsidRPr="00EC793B">
        <w:rPr>
          <w:noProof/>
          <w:szCs w:val="28"/>
        </w:rPr>
        <w:fldChar w:fldCharType="separate"/>
      </w:r>
      <w:r w:rsidRPr="00EC793B">
        <w:rPr>
          <w:noProof/>
          <w:szCs w:val="28"/>
        </w:rPr>
        <w:t>4</w:t>
      </w:r>
      <w:r w:rsidRPr="00EC793B">
        <w:rPr>
          <w:noProof/>
          <w:szCs w:val="28"/>
        </w:rPr>
        <w:fldChar w:fldCharType="end"/>
      </w:r>
    </w:p>
    <w:p w:rsidR="00EC793B" w:rsidRPr="00EC793B" w:rsidRDefault="00EC793B" w:rsidP="00EC793B">
      <w:pPr>
        <w:pStyle w:val="16"/>
        <w:tabs>
          <w:tab w:val="left" w:pos="566"/>
          <w:tab w:val="left" w:pos="10205"/>
        </w:tabs>
        <w:ind w:left="142"/>
        <w:jc w:val="both"/>
        <w:rPr>
          <w:rFonts w:asciiTheme="minorHAnsi" w:eastAsiaTheme="minorEastAsia" w:hAnsiTheme="minorHAnsi" w:cstheme="minorBidi"/>
          <w:noProof/>
          <w:szCs w:val="28"/>
          <w:lang w:eastAsia="ru-RU"/>
        </w:rPr>
      </w:pPr>
      <w:r w:rsidRPr="00EC793B">
        <w:rPr>
          <w:noProof/>
          <w:szCs w:val="28"/>
        </w:rPr>
        <w:t>1</w:t>
      </w:r>
      <w:r w:rsidRPr="00EC793B">
        <w:rPr>
          <w:rFonts w:asciiTheme="minorHAnsi" w:eastAsiaTheme="minorEastAsia" w:hAnsiTheme="minorHAnsi" w:cstheme="minorBidi"/>
          <w:noProof/>
          <w:szCs w:val="28"/>
          <w:lang w:eastAsia="ru-RU"/>
        </w:rPr>
        <w:tab/>
      </w:r>
      <w:r w:rsidRPr="00EC793B">
        <w:rPr>
          <w:noProof/>
          <w:szCs w:val="28"/>
        </w:rPr>
        <w:t>Сведения о профессиональной организации</w:t>
      </w:r>
      <w:r w:rsidRPr="00EC793B">
        <w:rPr>
          <w:noProof/>
          <w:szCs w:val="28"/>
        </w:rPr>
        <w:tab/>
      </w:r>
      <w:r w:rsidRPr="00EC793B">
        <w:rPr>
          <w:noProof/>
          <w:szCs w:val="28"/>
        </w:rPr>
        <w:fldChar w:fldCharType="begin"/>
      </w:r>
      <w:r w:rsidRPr="00EC793B">
        <w:rPr>
          <w:noProof/>
          <w:szCs w:val="28"/>
        </w:rPr>
        <w:instrText xml:space="preserve"> PAGEREF _Toc13601326 \h </w:instrText>
      </w:r>
      <w:r w:rsidRPr="00EC793B">
        <w:rPr>
          <w:noProof/>
          <w:szCs w:val="28"/>
        </w:rPr>
      </w:r>
      <w:r w:rsidRPr="00EC793B">
        <w:rPr>
          <w:noProof/>
          <w:szCs w:val="28"/>
        </w:rPr>
        <w:fldChar w:fldCharType="separate"/>
      </w:r>
      <w:r w:rsidRPr="00EC793B">
        <w:rPr>
          <w:noProof/>
          <w:szCs w:val="28"/>
        </w:rPr>
        <w:t>5</w:t>
      </w:r>
      <w:r w:rsidRPr="00EC793B">
        <w:rPr>
          <w:noProof/>
          <w:szCs w:val="28"/>
        </w:rPr>
        <w:fldChar w:fldCharType="end"/>
      </w:r>
    </w:p>
    <w:p w:rsidR="00EC793B" w:rsidRPr="00EC793B" w:rsidRDefault="00EC793B" w:rsidP="00EC793B">
      <w:pPr>
        <w:pStyle w:val="21"/>
        <w:tabs>
          <w:tab w:val="clear" w:pos="9355"/>
          <w:tab w:val="left" w:pos="880"/>
          <w:tab w:val="right" w:leader="dot" w:pos="9639"/>
          <w:tab w:val="left" w:pos="10205"/>
        </w:tabs>
        <w:ind w:left="142"/>
        <w:jc w:val="both"/>
        <w:rPr>
          <w:rFonts w:asciiTheme="minorHAnsi" w:eastAsiaTheme="minorEastAsia" w:hAnsiTheme="minorHAnsi" w:cstheme="minorBidi"/>
          <w:noProof/>
          <w:szCs w:val="28"/>
          <w:lang w:eastAsia="ru-RU"/>
        </w:rPr>
      </w:pPr>
      <w:r w:rsidRPr="00EC793B">
        <w:rPr>
          <w:noProof/>
          <w:szCs w:val="28"/>
        </w:rPr>
        <w:t>1.1</w:t>
      </w:r>
      <w:r w:rsidRPr="00EC793B">
        <w:rPr>
          <w:rFonts w:asciiTheme="minorHAnsi" w:eastAsiaTheme="minorEastAsia" w:hAnsiTheme="minorHAnsi" w:cstheme="minorBidi"/>
          <w:noProof/>
          <w:szCs w:val="28"/>
          <w:lang w:eastAsia="ru-RU"/>
        </w:rPr>
        <w:tab/>
      </w:r>
      <w:r w:rsidRPr="00EC793B">
        <w:rPr>
          <w:noProof/>
          <w:szCs w:val="28"/>
        </w:rPr>
        <w:t>Профиль деятельности</w:t>
      </w:r>
      <w:r w:rsidRPr="00EC793B">
        <w:rPr>
          <w:noProof/>
          <w:szCs w:val="28"/>
        </w:rPr>
        <w:tab/>
      </w:r>
      <w:r w:rsidRPr="00EC793B">
        <w:rPr>
          <w:noProof/>
          <w:szCs w:val="28"/>
        </w:rPr>
        <w:fldChar w:fldCharType="begin"/>
      </w:r>
      <w:r w:rsidRPr="00EC793B">
        <w:rPr>
          <w:noProof/>
          <w:szCs w:val="28"/>
        </w:rPr>
        <w:instrText xml:space="preserve"> PAGEREF _Toc13601327 \h </w:instrText>
      </w:r>
      <w:r w:rsidRPr="00EC793B">
        <w:rPr>
          <w:noProof/>
          <w:szCs w:val="28"/>
        </w:rPr>
      </w:r>
      <w:r w:rsidRPr="00EC793B">
        <w:rPr>
          <w:noProof/>
          <w:szCs w:val="28"/>
        </w:rPr>
        <w:fldChar w:fldCharType="separate"/>
      </w:r>
      <w:r w:rsidRPr="00EC793B">
        <w:rPr>
          <w:noProof/>
          <w:szCs w:val="28"/>
        </w:rPr>
        <w:t>5</w:t>
      </w:r>
      <w:r w:rsidRPr="00EC793B">
        <w:rPr>
          <w:noProof/>
          <w:szCs w:val="28"/>
        </w:rPr>
        <w:fldChar w:fldCharType="end"/>
      </w:r>
    </w:p>
    <w:p w:rsidR="00EC793B" w:rsidRPr="00EC793B" w:rsidRDefault="00EC793B" w:rsidP="00EC793B">
      <w:pPr>
        <w:pStyle w:val="16"/>
        <w:tabs>
          <w:tab w:val="left" w:pos="566"/>
          <w:tab w:val="left" w:pos="10205"/>
        </w:tabs>
        <w:ind w:left="142"/>
        <w:jc w:val="both"/>
        <w:rPr>
          <w:rFonts w:asciiTheme="minorHAnsi" w:eastAsiaTheme="minorEastAsia" w:hAnsiTheme="minorHAnsi" w:cstheme="minorBidi"/>
          <w:noProof/>
          <w:szCs w:val="28"/>
          <w:lang w:eastAsia="ru-RU"/>
        </w:rPr>
      </w:pPr>
      <w:r w:rsidRPr="00EC793B">
        <w:rPr>
          <w:noProof/>
          <w:szCs w:val="28"/>
        </w:rPr>
        <w:t>2</w:t>
      </w:r>
      <w:r w:rsidRPr="00EC793B">
        <w:rPr>
          <w:rFonts w:asciiTheme="minorHAnsi" w:eastAsiaTheme="minorEastAsia" w:hAnsiTheme="minorHAnsi" w:cstheme="minorBidi"/>
          <w:noProof/>
          <w:szCs w:val="28"/>
          <w:lang w:eastAsia="ru-RU"/>
        </w:rPr>
        <w:tab/>
      </w:r>
      <w:r w:rsidRPr="00EC793B">
        <w:rPr>
          <w:noProof/>
          <w:szCs w:val="28"/>
        </w:rPr>
        <w:t>Постановка задачи</w:t>
      </w:r>
      <w:r w:rsidRPr="00EC793B">
        <w:rPr>
          <w:noProof/>
          <w:szCs w:val="28"/>
        </w:rPr>
        <w:tab/>
      </w:r>
      <w:r w:rsidRPr="00EC793B">
        <w:rPr>
          <w:noProof/>
          <w:szCs w:val="28"/>
        </w:rPr>
        <w:fldChar w:fldCharType="begin"/>
      </w:r>
      <w:r w:rsidRPr="00EC793B">
        <w:rPr>
          <w:noProof/>
          <w:szCs w:val="28"/>
        </w:rPr>
        <w:instrText xml:space="preserve"> PAGEREF _Toc13601328 \h </w:instrText>
      </w:r>
      <w:r w:rsidRPr="00EC793B">
        <w:rPr>
          <w:noProof/>
          <w:szCs w:val="28"/>
        </w:rPr>
      </w:r>
      <w:r w:rsidRPr="00EC793B">
        <w:rPr>
          <w:noProof/>
          <w:szCs w:val="28"/>
        </w:rPr>
        <w:fldChar w:fldCharType="separate"/>
      </w:r>
      <w:r w:rsidRPr="00EC793B">
        <w:rPr>
          <w:noProof/>
          <w:szCs w:val="28"/>
        </w:rPr>
        <w:t>6</w:t>
      </w:r>
      <w:r w:rsidRPr="00EC793B">
        <w:rPr>
          <w:noProof/>
          <w:szCs w:val="28"/>
        </w:rPr>
        <w:fldChar w:fldCharType="end"/>
      </w:r>
    </w:p>
    <w:p w:rsidR="00EC793B" w:rsidRPr="00EC793B" w:rsidRDefault="00EC793B" w:rsidP="00EC793B">
      <w:pPr>
        <w:pStyle w:val="21"/>
        <w:tabs>
          <w:tab w:val="clear" w:pos="9355"/>
          <w:tab w:val="left" w:pos="880"/>
          <w:tab w:val="right" w:leader="dot" w:pos="9639"/>
          <w:tab w:val="left" w:pos="10205"/>
        </w:tabs>
        <w:ind w:left="142"/>
        <w:jc w:val="both"/>
        <w:rPr>
          <w:rFonts w:asciiTheme="minorHAnsi" w:eastAsiaTheme="minorEastAsia" w:hAnsiTheme="minorHAnsi" w:cstheme="minorBidi"/>
          <w:noProof/>
          <w:szCs w:val="28"/>
          <w:lang w:eastAsia="ru-RU"/>
        </w:rPr>
      </w:pPr>
      <w:r w:rsidRPr="00EC793B">
        <w:rPr>
          <w:noProof/>
          <w:szCs w:val="28"/>
        </w:rPr>
        <w:t>2.1</w:t>
      </w:r>
      <w:r w:rsidRPr="00EC793B">
        <w:rPr>
          <w:rFonts w:asciiTheme="minorHAnsi" w:eastAsiaTheme="minorEastAsia" w:hAnsiTheme="minorHAnsi" w:cstheme="minorBidi"/>
          <w:noProof/>
          <w:szCs w:val="28"/>
          <w:lang w:eastAsia="ru-RU"/>
        </w:rPr>
        <w:tab/>
      </w:r>
      <w:r w:rsidRPr="00EC793B">
        <w:rPr>
          <w:noProof/>
          <w:szCs w:val="28"/>
        </w:rPr>
        <w:t>Требования к выполнению</w:t>
      </w:r>
      <w:r w:rsidRPr="00EC793B">
        <w:rPr>
          <w:noProof/>
          <w:szCs w:val="28"/>
        </w:rPr>
        <w:tab/>
      </w:r>
      <w:r w:rsidRPr="00EC793B">
        <w:rPr>
          <w:noProof/>
          <w:szCs w:val="28"/>
        </w:rPr>
        <w:fldChar w:fldCharType="begin"/>
      </w:r>
      <w:r w:rsidRPr="00EC793B">
        <w:rPr>
          <w:noProof/>
          <w:szCs w:val="28"/>
        </w:rPr>
        <w:instrText xml:space="preserve"> PAGEREF _Toc13601329 \h </w:instrText>
      </w:r>
      <w:r w:rsidRPr="00EC793B">
        <w:rPr>
          <w:noProof/>
          <w:szCs w:val="28"/>
        </w:rPr>
      </w:r>
      <w:r w:rsidRPr="00EC793B">
        <w:rPr>
          <w:noProof/>
          <w:szCs w:val="28"/>
        </w:rPr>
        <w:fldChar w:fldCharType="separate"/>
      </w:r>
      <w:r w:rsidRPr="00EC793B">
        <w:rPr>
          <w:noProof/>
          <w:szCs w:val="28"/>
        </w:rPr>
        <w:t>6</w:t>
      </w:r>
      <w:r w:rsidRPr="00EC793B">
        <w:rPr>
          <w:noProof/>
          <w:szCs w:val="28"/>
        </w:rPr>
        <w:fldChar w:fldCharType="end"/>
      </w:r>
    </w:p>
    <w:p w:rsidR="00EC793B" w:rsidRPr="00EC793B" w:rsidRDefault="00EC793B" w:rsidP="00EC793B">
      <w:pPr>
        <w:pStyle w:val="21"/>
        <w:tabs>
          <w:tab w:val="clear" w:pos="9355"/>
          <w:tab w:val="left" w:pos="880"/>
          <w:tab w:val="right" w:leader="dot" w:pos="9639"/>
          <w:tab w:val="left" w:pos="10205"/>
        </w:tabs>
        <w:ind w:left="142"/>
        <w:jc w:val="both"/>
        <w:rPr>
          <w:rFonts w:asciiTheme="minorHAnsi" w:eastAsiaTheme="minorEastAsia" w:hAnsiTheme="minorHAnsi" w:cstheme="minorBidi"/>
          <w:noProof/>
          <w:szCs w:val="28"/>
          <w:lang w:eastAsia="ru-RU"/>
        </w:rPr>
      </w:pPr>
      <w:r w:rsidRPr="00EC793B">
        <w:rPr>
          <w:noProof/>
          <w:szCs w:val="28"/>
        </w:rPr>
        <w:t>2.2</w:t>
      </w:r>
      <w:r w:rsidRPr="00EC793B">
        <w:rPr>
          <w:rFonts w:asciiTheme="minorHAnsi" w:eastAsiaTheme="minorEastAsia" w:hAnsiTheme="minorHAnsi" w:cstheme="minorBidi"/>
          <w:noProof/>
          <w:szCs w:val="28"/>
          <w:lang w:eastAsia="ru-RU"/>
        </w:rPr>
        <w:tab/>
      </w:r>
      <w:r w:rsidRPr="00EC793B">
        <w:rPr>
          <w:noProof/>
          <w:szCs w:val="28"/>
        </w:rPr>
        <w:t>Теоретические сведения</w:t>
      </w:r>
      <w:r w:rsidRPr="00EC793B">
        <w:rPr>
          <w:noProof/>
          <w:szCs w:val="28"/>
        </w:rPr>
        <w:tab/>
      </w:r>
      <w:r w:rsidRPr="00EC793B">
        <w:rPr>
          <w:noProof/>
          <w:szCs w:val="28"/>
        </w:rPr>
        <w:fldChar w:fldCharType="begin"/>
      </w:r>
      <w:r w:rsidRPr="00EC793B">
        <w:rPr>
          <w:noProof/>
          <w:szCs w:val="28"/>
        </w:rPr>
        <w:instrText xml:space="preserve"> PAGEREF _Toc13601330 \h </w:instrText>
      </w:r>
      <w:r w:rsidRPr="00EC793B">
        <w:rPr>
          <w:noProof/>
          <w:szCs w:val="28"/>
        </w:rPr>
      </w:r>
      <w:r w:rsidRPr="00EC793B">
        <w:rPr>
          <w:noProof/>
          <w:szCs w:val="28"/>
        </w:rPr>
        <w:fldChar w:fldCharType="separate"/>
      </w:r>
      <w:r w:rsidRPr="00EC793B">
        <w:rPr>
          <w:noProof/>
          <w:szCs w:val="28"/>
        </w:rPr>
        <w:t>6</w:t>
      </w:r>
      <w:r w:rsidRPr="00EC793B">
        <w:rPr>
          <w:noProof/>
          <w:szCs w:val="28"/>
        </w:rPr>
        <w:fldChar w:fldCharType="end"/>
      </w:r>
    </w:p>
    <w:p w:rsidR="00EC793B" w:rsidRPr="00EC793B" w:rsidRDefault="00EC793B" w:rsidP="00EC793B">
      <w:pPr>
        <w:pStyle w:val="21"/>
        <w:tabs>
          <w:tab w:val="clear" w:pos="9355"/>
          <w:tab w:val="left" w:pos="880"/>
          <w:tab w:val="right" w:leader="dot" w:pos="9639"/>
          <w:tab w:val="left" w:pos="10205"/>
        </w:tabs>
        <w:ind w:left="142"/>
        <w:jc w:val="both"/>
        <w:rPr>
          <w:rFonts w:asciiTheme="minorHAnsi" w:eastAsiaTheme="minorEastAsia" w:hAnsiTheme="minorHAnsi" w:cstheme="minorBidi"/>
          <w:noProof/>
          <w:szCs w:val="28"/>
          <w:lang w:eastAsia="ru-RU"/>
        </w:rPr>
      </w:pPr>
      <w:r w:rsidRPr="00EC793B">
        <w:rPr>
          <w:noProof/>
          <w:szCs w:val="28"/>
        </w:rPr>
        <w:t>2.3</w:t>
      </w:r>
      <w:r w:rsidRPr="00EC793B">
        <w:rPr>
          <w:rFonts w:asciiTheme="minorHAnsi" w:eastAsiaTheme="minorEastAsia" w:hAnsiTheme="minorHAnsi" w:cstheme="minorBidi"/>
          <w:noProof/>
          <w:szCs w:val="28"/>
          <w:lang w:eastAsia="ru-RU"/>
        </w:rPr>
        <w:tab/>
      </w:r>
      <w:r w:rsidRPr="00EC793B">
        <w:rPr>
          <w:noProof/>
          <w:szCs w:val="28"/>
        </w:rPr>
        <w:t>Решение поставленной задачи</w:t>
      </w:r>
      <w:r w:rsidRPr="00EC793B">
        <w:rPr>
          <w:noProof/>
          <w:szCs w:val="28"/>
        </w:rPr>
        <w:tab/>
      </w:r>
      <w:r w:rsidRPr="00EC793B">
        <w:rPr>
          <w:noProof/>
          <w:szCs w:val="28"/>
        </w:rPr>
        <w:fldChar w:fldCharType="begin"/>
      </w:r>
      <w:r w:rsidRPr="00EC793B">
        <w:rPr>
          <w:noProof/>
          <w:szCs w:val="28"/>
        </w:rPr>
        <w:instrText xml:space="preserve"> PAGEREF _Toc13601334 \h </w:instrText>
      </w:r>
      <w:r w:rsidRPr="00EC793B">
        <w:rPr>
          <w:noProof/>
          <w:szCs w:val="28"/>
        </w:rPr>
      </w:r>
      <w:r w:rsidRPr="00EC793B">
        <w:rPr>
          <w:noProof/>
          <w:szCs w:val="28"/>
        </w:rPr>
        <w:fldChar w:fldCharType="separate"/>
      </w:r>
      <w:r w:rsidRPr="00EC793B">
        <w:rPr>
          <w:noProof/>
          <w:szCs w:val="28"/>
        </w:rPr>
        <w:t>11</w:t>
      </w:r>
      <w:r w:rsidRPr="00EC793B">
        <w:rPr>
          <w:noProof/>
          <w:szCs w:val="28"/>
        </w:rPr>
        <w:fldChar w:fldCharType="end"/>
      </w:r>
    </w:p>
    <w:p w:rsidR="00EC793B" w:rsidRPr="00EC793B" w:rsidRDefault="00EC793B" w:rsidP="00EC793B">
      <w:pPr>
        <w:pStyle w:val="21"/>
        <w:tabs>
          <w:tab w:val="clear" w:pos="9355"/>
          <w:tab w:val="left" w:pos="880"/>
          <w:tab w:val="right" w:leader="dot" w:pos="9639"/>
          <w:tab w:val="left" w:pos="10205"/>
        </w:tabs>
        <w:ind w:left="142"/>
        <w:jc w:val="both"/>
        <w:rPr>
          <w:rFonts w:asciiTheme="minorHAnsi" w:eastAsiaTheme="minorEastAsia" w:hAnsiTheme="minorHAnsi" w:cstheme="minorBidi"/>
          <w:noProof/>
          <w:szCs w:val="28"/>
          <w:lang w:eastAsia="ru-RU"/>
        </w:rPr>
      </w:pPr>
      <w:r w:rsidRPr="00EC793B">
        <w:rPr>
          <w:noProof/>
          <w:szCs w:val="28"/>
        </w:rPr>
        <w:t>2.4</w:t>
      </w:r>
      <w:r w:rsidRPr="00EC793B">
        <w:rPr>
          <w:rFonts w:asciiTheme="minorHAnsi" w:eastAsiaTheme="minorEastAsia" w:hAnsiTheme="minorHAnsi" w:cstheme="minorBidi"/>
          <w:noProof/>
          <w:szCs w:val="28"/>
          <w:lang w:eastAsia="ru-RU"/>
        </w:rPr>
        <w:tab/>
      </w:r>
      <w:r w:rsidRPr="00EC793B">
        <w:rPr>
          <w:noProof/>
          <w:szCs w:val="28"/>
        </w:rPr>
        <w:t>Интерфейс информационной системы</w:t>
      </w:r>
      <w:r w:rsidRPr="00EC793B">
        <w:rPr>
          <w:noProof/>
          <w:szCs w:val="28"/>
        </w:rPr>
        <w:tab/>
      </w:r>
      <w:r w:rsidRPr="00EC793B">
        <w:rPr>
          <w:noProof/>
          <w:szCs w:val="28"/>
        </w:rPr>
        <w:fldChar w:fldCharType="begin"/>
      </w:r>
      <w:r w:rsidRPr="00EC793B">
        <w:rPr>
          <w:noProof/>
          <w:szCs w:val="28"/>
        </w:rPr>
        <w:instrText xml:space="preserve"> PAGEREF _Toc13601335 \h </w:instrText>
      </w:r>
      <w:r w:rsidRPr="00EC793B">
        <w:rPr>
          <w:noProof/>
          <w:szCs w:val="28"/>
        </w:rPr>
      </w:r>
      <w:r w:rsidRPr="00EC793B">
        <w:rPr>
          <w:noProof/>
          <w:szCs w:val="28"/>
        </w:rPr>
        <w:fldChar w:fldCharType="separate"/>
      </w:r>
      <w:r w:rsidRPr="00EC793B">
        <w:rPr>
          <w:noProof/>
          <w:szCs w:val="28"/>
        </w:rPr>
        <w:t>12</w:t>
      </w:r>
      <w:r w:rsidRPr="00EC793B">
        <w:rPr>
          <w:noProof/>
          <w:szCs w:val="28"/>
        </w:rPr>
        <w:fldChar w:fldCharType="end"/>
      </w:r>
    </w:p>
    <w:p w:rsidR="00EC793B" w:rsidRPr="00EC793B" w:rsidRDefault="00EC793B" w:rsidP="00EC793B">
      <w:pPr>
        <w:pStyle w:val="21"/>
        <w:tabs>
          <w:tab w:val="clear" w:pos="9355"/>
          <w:tab w:val="left" w:pos="880"/>
          <w:tab w:val="right" w:leader="dot" w:pos="9639"/>
          <w:tab w:val="left" w:pos="10205"/>
        </w:tabs>
        <w:ind w:left="142"/>
        <w:jc w:val="both"/>
        <w:rPr>
          <w:rFonts w:asciiTheme="minorHAnsi" w:eastAsiaTheme="minorEastAsia" w:hAnsiTheme="minorHAnsi" w:cstheme="minorBidi"/>
          <w:noProof/>
          <w:szCs w:val="28"/>
          <w:lang w:eastAsia="ru-RU"/>
        </w:rPr>
      </w:pPr>
      <w:r w:rsidRPr="00EC793B">
        <w:rPr>
          <w:noProof/>
          <w:szCs w:val="28"/>
        </w:rPr>
        <w:t>2.5</w:t>
      </w:r>
      <w:r w:rsidRPr="00EC793B">
        <w:rPr>
          <w:rFonts w:asciiTheme="minorHAnsi" w:eastAsiaTheme="minorEastAsia" w:hAnsiTheme="minorHAnsi" w:cstheme="minorBidi"/>
          <w:noProof/>
          <w:szCs w:val="28"/>
          <w:lang w:eastAsia="ru-RU"/>
        </w:rPr>
        <w:tab/>
      </w:r>
      <w:r w:rsidRPr="00EC793B">
        <w:rPr>
          <w:noProof/>
          <w:szCs w:val="28"/>
        </w:rPr>
        <w:t>Тестирование информационной системы</w:t>
      </w:r>
      <w:r w:rsidRPr="00EC793B">
        <w:rPr>
          <w:noProof/>
          <w:szCs w:val="28"/>
        </w:rPr>
        <w:tab/>
      </w:r>
      <w:r w:rsidRPr="00EC793B">
        <w:rPr>
          <w:noProof/>
          <w:szCs w:val="28"/>
        </w:rPr>
        <w:fldChar w:fldCharType="begin"/>
      </w:r>
      <w:r w:rsidRPr="00EC793B">
        <w:rPr>
          <w:noProof/>
          <w:szCs w:val="28"/>
        </w:rPr>
        <w:instrText xml:space="preserve"> PAGEREF _Toc13601336 \h </w:instrText>
      </w:r>
      <w:r w:rsidRPr="00EC793B">
        <w:rPr>
          <w:noProof/>
          <w:szCs w:val="28"/>
        </w:rPr>
      </w:r>
      <w:r w:rsidRPr="00EC793B">
        <w:rPr>
          <w:noProof/>
          <w:szCs w:val="28"/>
        </w:rPr>
        <w:fldChar w:fldCharType="separate"/>
      </w:r>
      <w:r w:rsidRPr="00EC793B">
        <w:rPr>
          <w:noProof/>
          <w:szCs w:val="28"/>
        </w:rPr>
        <w:t>12</w:t>
      </w:r>
      <w:r w:rsidRPr="00EC793B">
        <w:rPr>
          <w:noProof/>
          <w:szCs w:val="28"/>
        </w:rPr>
        <w:fldChar w:fldCharType="end"/>
      </w:r>
    </w:p>
    <w:p w:rsidR="00EC793B" w:rsidRPr="00EC793B" w:rsidRDefault="00EC793B" w:rsidP="00EC793B">
      <w:pPr>
        <w:pStyle w:val="16"/>
        <w:tabs>
          <w:tab w:val="left" w:pos="10205"/>
        </w:tabs>
        <w:ind w:left="142"/>
        <w:jc w:val="both"/>
        <w:rPr>
          <w:rFonts w:asciiTheme="minorHAnsi" w:eastAsiaTheme="minorEastAsia" w:hAnsiTheme="minorHAnsi" w:cstheme="minorBidi"/>
          <w:noProof/>
          <w:szCs w:val="28"/>
          <w:lang w:eastAsia="ru-RU"/>
        </w:rPr>
      </w:pPr>
      <w:r w:rsidRPr="00EC793B">
        <w:rPr>
          <w:noProof/>
          <w:szCs w:val="28"/>
        </w:rPr>
        <w:t>Заключение</w:t>
      </w:r>
      <w:r w:rsidRPr="00EC793B">
        <w:rPr>
          <w:noProof/>
          <w:szCs w:val="28"/>
        </w:rPr>
        <w:tab/>
      </w:r>
      <w:r w:rsidRPr="00EC793B">
        <w:rPr>
          <w:noProof/>
          <w:szCs w:val="28"/>
        </w:rPr>
        <w:fldChar w:fldCharType="begin"/>
      </w:r>
      <w:r w:rsidRPr="00EC793B">
        <w:rPr>
          <w:noProof/>
          <w:szCs w:val="28"/>
        </w:rPr>
        <w:instrText xml:space="preserve"> PAGEREF _Toc13601337 \h </w:instrText>
      </w:r>
      <w:r w:rsidRPr="00EC793B">
        <w:rPr>
          <w:noProof/>
          <w:szCs w:val="28"/>
        </w:rPr>
      </w:r>
      <w:r w:rsidRPr="00EC793B">
        <w:rPr>
          <w:noProof/>
          <w:szCs w:val="28"/>
        </w:rPr>
        <w:fldChar w:fldCharType="separate"/>
      </w:r>
      <w:r w:rsidRPr="00EC793B">
        <w:rPr>
          <w:noProof/>
          <w:szCs w:val="28"/>
        </w:rPr>
        <w:t>16</w:t>
      </w:r>
      <w:r w:rsidRPr="00EC793B">
        <w:rPr>
          <w:noProof/>
          <w:szCs w:val="28"/>
        </w:rPr>
        <w:fldChar w:fldCharType="end"/>
      </w:r>
    </w:p>
    <w:p w:rsidR="00EC793B" w:rsidRPr="00EC793B" w:rsidRDefault="00EC793B" w:rsidP="00EC793B">
      <w:pPr>
        <w:pStyle w:val="16"/>
        <w:tabs>
          <w:tab w:val="left" w:pos="10205"/>
        </w:tabs>
        <w:ind w:left="142"/>
        <w:jc w:val="both"/>
        <w:rPr>
          <w:rFonts w:asciiTheme="minorHAnsi" w:eastAsiaTheme="minorEastAsia" w:hAnsiTheme="minorHAnsi" w:cstheme="minorBidi"/>
          <w:noProof/>
          <w:szCs w:val="28"/>
          <w:lang w:eastAsia="ru-RU"/>
        </w:rPr>
      </w:pPr>
      <w:r w:rsidRPr="00EC793B">
        <w:rPr>
          <w:noProof/>
          <w:szCs w:val="28"/>
        </w:rPr>
        <w:t>Список используемых источников</w:t>
      </w:r>
      <w:r w:rsidRPr="00EC793B">
        <w:rPr>
          <w:noProof/>
          <w:szCs w:val="28"/>
        </w:rPr>
        <w:tab/>
      </w:r>
      <w:r w:rsidRPr="00EC793B">
        <w:rPr>
          <w:noProof/>
          <w:szCs w:val="28"/>
        </w:rPr>
        <w:fldChar w:fldCharType="begin"/>
      </w:r>
      <w:r w:rsidRPr="00EC793B">
        <w:rPr>
          <w:noProof/>
          <w:szCs w:val="28"/>
        </w:rPr>
        <w:instrText xml:space="preserve"> PAGEREF _Toc13601338 \h </w:instrText>
      </w:r>
      <w:r w:rsidRPr="00EC793B">
        <w:rPr>
          <w:noProof/>
          <w:szCs w:val="28"/>
        </w:rPr>
      </w:r>
      <w:r w:rsidRPr="00EC793B">
        <w:rPr>
          <w:noProof/>
          <w:szCs w:val="28"/>
        </w:rPr>
        <w:fldChar w:fldCharType="separate"/>
      </w:r>
      <w:r w:rsidRPr="00EC793B">
        <w:rPr>
          <w:noProof/>
          <w:szCs w:val="28"/>
        </w:rPr>
        <w:t>17</w:t>
      </w:r>
      <w:r w:rsidRPr="00EC793B">
        <w:rPr>
          <w:noProof/>
          <w:szCs w:val="28"/>
        </w:rPr>
        <w:fldChar w:fldCharType="end"/>
      </w:r>
    </w:p>
    <w:p w:rsidR="00EC793B" w:rsidRPr="00EC793B" w:rsidRDefault="00EC793B" w:rsidP="00EC793B">
      <w:pPr>
        <w:pStyle w:val="16"/>
        <w:tabs>
          <w:tab w:val="left" w:pos="10205"/>
        </w:tabs>
        <w:ind w:left="142"/>
        <w:jc w:val="both"/>
        <w:rPr>
          <w:rFonts w:asciiTheme="minorHAnsi" w:eastAsiaTheme="minorEastAsia" w:hAnsiTheme="minorHAnsi" w:cstheme="minorBidi"/>
          <w:noProof/>
          <w:szCs w:val="28"/>
          <w:lang w:eastAsia="ru-RU"/>
        </w:rPr>
      </w:pPr>
      <w:r w:rsidRPr="00EC793B">
        <w:rPr>
          <w:noProof/>
          <w:szCs w:val="28"/>
        </w:rPr>
        <w:t>Приложение А</w:t>
      </w:r>
      <w:r w:rsidRPr="00EC793B">
        <w:rPr>
          <w:noProof/>
          <w:szCs w:val="28"/>
        </w:rPr>
        <w:tab/>
      </w:r>
      <w:r w:rsidRPr="00EC793B">
        <w:rPr>
          <w:noProof/>
          <w:szCs w:val="28"/>
        </w:rPr>
        <w:fldChar w:fldCharType="begin"/>
      </w:r>
      <w:r w:rsidRPr="00EC793B">
        <w:rPr>
          <w:noProof/>
          <w:szCs w:val="28"/>
        </w:rPr>
        <w:instrText xml:space="preserve"> PAGEREF _Toc13601339 \h </w:instrText>
      </w:r>
      <w:r w:rsidRPr="00EC793B">
        <w:rPr>
          <w:noProof/>
          <w:szCs w:val="28"/>
        </w:rPr>
      </w:r>
      <w:r w:rsidRPr="00EC793B">
        <w:rPr>
          <w:noProof/>
          <w:szCs w:val="28"/>
        </w:rPr>
        <w:fldChar w:fldCharType="separate"/>
      </w:r>
      <w:r w:rsidRPr="00EC793B">
        <w:rPr>
          <w:noProof/>
          <w:szCs w:val="28"/>
        </w:rPr>
        <w:t>19</w:t>
      </w:r>
      <w:r w:rsidRPr="00EC793B">
        <w:rPr>
          <w:noProof/>
          <w:szCs w:val="28"/>
        </w:rPr>
        <w:fldChar w:fldCharType="end"/>
      </w:r>
    </w:p>
    <w:p w:rsidR="009D053B" w:rsidRDefault="00EC793B" w:rsidP="00EC793B">
      <w:pPr>
        <w:pStyle w:val="1"/>
        <w:numPr>
          <w:ilvl w:val="0"/>
          <w:numId w:val="0"/>
        </w:numPr>
        <w:tabs>
          <w:tab w:val="left" w:pos="10205"/>
        </w:tabs>
        <w:ind w:left="142"/>
      </w:pPr>
      <w:r w:rsidRPr="00EC793B">
        <w:rPr>
          <w:b w:val="0"/>
          <w:szCs w:val="28"/>
        </w:rPr>
        <w:fldChar w:fldCharType="end"/>
      </w:r>
    </w:p>
    <w:p w:rsidR="009D053B" w:rsidRPr="00C43C3E" w:rsidRDefault="009D053B" w:rsidP="001613CC">
      <w:pPr>
        <w:pStyle w:val="1"/>
        <w:pageBreakBefore/>
        <w:numPr>
          <w:ilvl w:val="0"/>
          <w:numId w:val="0"/>
        </w:numPr>
        <w:ind w:left="708" w:hanging="708"/>
        <w:jc w:val="center"/>
        <w:rPr>
          <w:sz w:val="32"/>
          <w:szCs w:val="32"/>
        </w:rPr>
      </w:pPr>
      <w:bookmarkStart w:id="9" w:name="__RefHeading__1458_809166154"/>
      <w:bookmarkStart w:id="10" w:name="_Toc519022793"/>
      <w:bookmarkStart w:id="11" w:name="_Toc13601325"/>
      <w:bookmarkEnd w:id="9"/>
      <w:r w:rsidRPr="00C43C3E">
        <w:rPr>
          <w:sz w:val="32"/>
          <w:szCs w:val="32"/>
        </w:rPr>
        <w:lastRenderedPageBreak/>
        <w:t>Введение</w:t>
      </w:r>
      <w:bookmarkEnd w:id="10"/>
      <w:bookmarkEnd w:id="11"/>
    </w:p>
    <w:p w:rsidR="009D053B" w:rsidRDefault="009D053B"/>
    <w:p w:rsidR="009D053B" w:rsidRDefault="009D053B">
      <w:pPr>
        <w:jc w:val="both"/>
        <w:rPr>
          <w:color w:val="000000"/>
          <w:szCs w:val="28"/>
        </w:rPr>
      </w:pPr>
      <w:r>
        <w:rPr>
          <w:szCs w:val="28"/>
        </w:rPr>
        <w:t xml:space="preserve">Прохождение производственной практики осуществляется исходя из государственного стандарта, определяющего уровень базовой подготовки </w:t>
      </w:r>
      <w:r w:rsidR="00B16776">
        <w:rPr>
          <w:szCs w:val="28"/>
        </w:rPr>
        <w:t>бакалавров</w:t>
      </w:r>
      <w:r>
        <w:rPr>
          <w:szCs w:val="28"/>
        </w:rPr>
        <w:t xml:space="preserve"> в области </w:t>
      </w:r>
      <w:r w:rsidR="00B16776">
        <w:rPr>
          <w:szCs w:val="28"/>
        </w:rPr>
        <w:t>программной инженерии</w:t>
      </w:r>
      <w:r>
        <w:rPr>
          <w:szCs w:val="28"/>
        </w:rPr>
        <w:t>.</w:t>
      </w:r>
    </w:p>
    <w:p w:rsidR="009D053B" w:rsidRDefault="009D053B">
      <w:pPr>
        <w:jc w:val="both"/>
        <w:rPr>
          <w:color w:val="000000"/>
          <w:szCs w:val="28"/>
        </w:rPr>
      </w:pPr>
      <w:r>
        <w:rPr>
          <w:color w:val="000000"/>
          <w:szCs w:val="28"/>
        </w:rPr>
        <w:t>Основные цели производственной практики: приобретение необходимых практических навыков в основных областях профессиональной деятельности.</w:t>
      </w:r>
    </w:p>
    <w:p w:rsidR="009D053B" w:rsidRDefault="009D053B">
      <w:pPr>
        <w:jc w:val="both"/>
        <w:rPr>
          <w:color w:val="000000"/>
          <w:szCs w:val="28"/>
        </w:rPr>
      </w:pPr>
      <w:r>
        <w:rPr>
          <w:color w:val="000000"/>
          <w:szCs w:val="28"/>
        </w:rPr>
        <w:t>Задачами прохождения практики являются:</w:t>
      </w:r>
    </w:p>
    <w:p w:rsidR="009D053B" w:rsidRDefault="009D053B">
      <w:pPr>
        <w:pStyle w:val="14"/>
        <w:numPr>
          <w:ilvl w:val="0"/>
          <w:numId w:val="8"/>
        </w:numPr>
        <w:ind w:left="0" w:firstLine="709"/>
        <w:jc w:val="both"/>
        <w:rPr>
          <w:color w:val="000000"/>
          <w:szCs w:val="28"/>
        </w:rPr>
      </w:pPr>
      <w:r>
        <w:rPr>
          <w:color w:val="000000"/>
          <w:szCs w:val="28"/>
        </w:rPr>
        <w:t>получение навыков практической деятельности;</w:t>
      </w:r>
    </w:p>
    <w:p w:rsidR="009D053B" w:rsidRDefault="009D053B" w:rsidP="008955A7">
      <w:pPr>
        <w:pStyle w:val="14"/>
        <w:numPr>
          <w:ilvl w:val="0"/>
          <w:numId w:val="8"/>
        </w:numPr>
        <w:ind w:left="720" w:hanging="11"/>
        <w:jc w:val="both"/>
        <w:rPr>
          <w:color w:val="000000"/>
          <w:szCs w:val="28"/>
        </w:rPr>
      </w:pPr>
      <w:r>
        <w:rPr>
          <w:color w:val="000000"/>
          <w:szCs w:val="28"/>
        </w:rPr>
        <w:t>проведение научного исследования;</w:t>
      </w:r>
    </w:p>
    <w:p w:rsidR="009D053B" w:rsidRDefault="009D053B">
      <w:pPr>
        <w:pStyle w:val="14"/>
        <w:numPr>
          <w:ilvl w:val="0"/>
          <w:numId w:val="8"/>
        </w:numPr>
        <w:ind w:left="0" w:firstLine="709"/>
        <w:jc w:val="both"/>
        <w:rPr>
          <w:color w:val="000000"/>
          <w:szCs w:val="28"/>
        </w:rPr>
      </w:pPr>
      <w:r>
        <w:rPr>
          <w:color w:val="000000"/>
          <w:szCs w:val="28"/>
        </w:rPr>
        <w:t>закрепление в ходе практической работы знаний, полученных при изучении специальных дисциплин и дисциплин специализации;</w:t>
      </w:r>
    </w:p>
    <w:p w:rsidR="009D053B" w:rsidRDefault="009D053B">
      <w:pPr>
        <w:pStyle w:val="14"/>
        <w:numPr>
          <w:ilvl w:val="0"/>
          <w:numId w:val="8"/>
        </w:numPr>
        <w:ind w:left="0" w:firstLine="709"/>
        <w:jc w:val="both"/>
        <w:rPr>
          <w:szCs w:val="28"/>
        </w:rPr>
      </w:pPr>
      <w:r>
        <w:rPr>
          <w:color w:val="000000"/>
          <w:szCs w:val="28"/>
        </w:rPr>
        <w:t>приобретение умений и навыков в тестировании и отладке программного обеспечения.</w:t>
      </w:r>
    </w:p>
    <w:p w:rsidR="009D053B" w:rsidRDefault="009D053B">
      <w:pPr>
        <w:pStyle w:val="14"/>
        <w:numPr>
          <w:ilvl w:val="0"/>
          <w:numId w:val="8"/>
        </w:numPr>
        <w:suppressAutoHyphens w:val="0"/>
        <w:spacing w:after="160"/>
        <w:ind w:left="0" w:firstLine="709"/>
        <w:jc w:val="both"/>
        <w:rPr>
          <w:color w:val="000000"/>
          <w:szCs w:val="28"/>
        </w:rPr>
      </w:pPr>
      <w:r>
        <w:rPr>
          <w:szCs w:val="28"/>
        </w:rPr>
        <w:t>сбор фактических, статических данных, для выполнений выпускной квалификационной работы.</w:t>
      </w:r>
    </w:p>
    <w:p w:rsidR="009D053B" w:rsidRDefault="00B16776">
      <w:pPr>
        <w:jc w:val="both"/>
      </w:pPr>
      <w:r>
        <w:rPr>
          <w:color w:val="000000"/>
          <w:szCs w:val="28"/>
        </w:rPr>
        <w:t>Практика была пройдена на ОО</w:t>
      </w:r>
      <w:r w:rsidR="009D053B" w:rsidRPr="00A31311">
        <w:rPr>
          <w:color w:val="000000"/>
          <w:szCs w:val="28"/>
        </w:rPr>
        <w:t>О «</w:t>
      </w:r>
      <w:r>
        <w:rPr>
          <w:color w:val="000000"/>
          <w:szCs w:val="28"/>
        </w:rPr>
        <w:t>Дело 42</w:t>
      </w:r>
      <w:r w:rsidR="009D053B" w:rsidRPr="00A31311">
        <w:rPr>
          <w:color w:val="000000"/>
          <w:szCs w:val="28"/>
        </w:rPr>
        <w:t xml:space="preserve">», </w:t>
      </w:r>
      <w:r w:rsidR="00A31311">
        <w:rPr>
          <w:color w:val="000000"/>
          <w:szCs w:val="28"/>
        </w:rPr>
        <w:t>сферы деятельности которой: и</w:t>
      </w:r>
      <w:r w:rsidR="00A31311" w:rsidRPr="00A31311">
        <w:rPr>
          <w:color w:val="000000"/>
          <w:szCs w:val="28"/>
        </w:rPr>
        <w:t>нформационные технологии, системная интеграция, интернет</w:t>
      </w:r>
      <w:r w:rsidR="009D053B" w:rsidRPr="00A31311">
        <w:rPr>
          <w:color w:val="000000"/>
          <w:szCs w:val="28"/>
        </w:rPr>
        <w:t>.</w:t>
      </w:r>
    </w:p>
    <w:p w:rsidR="009D053B" w:rsidRPr="00C43C3E" w:rsidRDefault="009D053B" w:rsidP="008955A7">
      <w:pPr>
        <w:pStyle w:val="1"/>
        <w:pageBreakBefore/>
        <w:numPr>
          <w:ilvl w:val="0"/>
          <w:numId w:val="3"/>
        </w:numPr>
        <w:rPr>
          <w:sz w:val="32"/>
          <w:szCs w:val="32"/>
        </w:rPr>
      </w:pPr>
      <w:bookmarkStart w:id="12" w:name="__RefHeading__1460_809166154"/>
      <w:bookmarkStart w:id="13" w:name="_Toc519022794"/>
      <w:bookmarkStart w:id="14" w:name="_Toc13601326"/>
      <w:bookmarkEnd w:id="12"/>
      <w:r w:rsidRPr="00C43C3E">
        <w:rPr>
          <w:sz w:val="32"/>
          <w:szCs w:val="32"/>
        </w:rPr>
        <w:lastRenderedPageBreak/>
        <w:t>Сведения о профессиональной организации</w:t>
      </w:r>
      <w:bookmarkEnd w:id="13"/>
      <w:bookmarkEnd w:id="14"/>
    </w:p>
    <w:p w:rsidR="009D053B" w:rsidRDefault="009D053B" w:rsidP="008955A7"/>
    <w:p w:rsidR="009D053B" w:rsidRDefault="009D053B" w:rsidP="008955A7">
      <w:pPr>
        <w:pStyle w:val="2"/>
        <w:numPr>
          <w:ilvl w:val="0"/>
          <w:numId w:val="0"/>
        </w:numPr>
        <w:ind w:left="709"/>
      </w:pPr>
      <w:bookmarkStart w:id="15" w:name="__RefHeading__1462_809166154"/>
      <w:bookmarkStart w:id="16" w:name="_Toc519022795"/>
      <w:bookmarkStart w:id="17" w:name="_Toc13601327"/>
      <w:bookmarkEnd w:id="15"/>
      <w:r>
        <w:rPr>
          <w:b/>
        </w:rPr>
        <w:t>1.1</w:t>
      </w:r>
      <w:r>
        <w:rPr>
          <w:b/>
        </w:rPr>
        <w:tab/>
        <w:t>Профиль деятельности</w:t>
      </w:r>
      <w:bookmarkEnd w:id="16"/>
      <w:bookmarkEnd w:id="17"/>
    </w:p>
    <w:p w:rsidR="009D053B" w:rsidRDefault="009D053B"/>
    <w:p w:rsidR="009D053B" w:rsidRPr="00242AF4" w:rsidRDefault="000557F4" w:rsidP="000557F4">
      <w:pPr>
        <w:ind w:firstLine="708"/>
      </w:pPr>
      <w:r>
        <w:t>EFSOL – динамично развивающаяся компания, которая с 2004 года</w:t>
      </w:r>
      <w:r w:rsidRPr="000557F4">
        <w:t xml:space="preserve"> </w:t>
      </w:r>
      <w:r>
        <w:t xml:space="preserve">предоставляет услуги </w:t>
      </w:r>
      <w:r w:rsidRPr="000557F4">
        <w:t xml:space="preserve"> </w:t>
      </w:r>
      <w:r>
        <w:t>системной интеграции – автоматизации учета на</w:t>
      </w:r>
      <w:r w:rsidRPr="000557F4">
        <w:t xml:space="preserve"> </w:t>
      </w:r>
      <w:r>
        <w:t xml:space="preserve">предприятиях на базе программного обеспечения 1С, </w:t>
      </w:r>
      <w:r w:rsidRPr="000557F4">
        <w:t xml:space="preserve"> </w:t>
      </w:r>
      <w:r>
        <w:t>а также широкий спектр ИТ-услуг на российском и международном рынке.</w:t>
      </w:r>
    </w:p>
    <w:p w:rsidR="000557F4" w:rsidRPr="000557F4" w:rsidRDefault="000557F4" w:rsidP="000557F4">
      <w:pPr>
        <w:ind w:firstLine="708"/>
        <w:rPr>
          <w:color w:val="000000"/>
          <w:sz w:val="27"/>
          <w:szCs w:val="27"/>
        </w:rPr>
      </w:pPr>
      <w:r>
        <w:rPr>
          <w:color w:val="000000"/>
          <w:sz w:val="27"/>
          <w:szCs w:val="27"/>
        </w:rPr>
        <w:t>Учреждение осуществляет следующие основные виды деятельности</w:t>
      </w:r>
      <w:r w:rsidRPr="000557F4">
        <w:rPr>
          <w:color w:val="000000"/>
          <w:sz w:val="27"/>
          <w:szCs w:val="27"/>
        </w:rPr>
        <w:t>:</w:t>
      </w:r>
    </w:p>
    <w:p w:rsidR="000557F4" w:rsidRDefault="000557F4" w:rsidP="00A31311">
      <w:pPr>
        <w:numPr>
          <w:ilvl w:val="0"/>
          <w:numId w:val="14"/>
        </w:numPr>
        <w:ind w:left="0" w:firstLine="709"/>
        <w:rPr>
          <w:color w:val="000000"/>
          <w:sz w:val="27"/>
          <w:szCs w:val="27"/>
        </w:rPr>
      </w:pPr>
      <w:r>
        <w:rPr>
          <w:color w:val="000000"/>
          <w:sz w:val="27"/>
          <w:szCs w:val="27"/>
        </w:rPr>
        <w:t>Автоматизация производства – комплексная автоматизация производственного предприятия;</w:t>
      </w:r>
    </w:p>
    <w:p w:rsidR="000557F4" w:rsidRDefault="000557F4" w:rsidP="00A31311">
      <w:pPr>
        <w:numPr>
          <w:ilvl w:val="0"/>
          <w:numId w:val="14"/>
        </w:numPr>
        <w:ind w:left="0" w:firstLine="709"/>
        <w:rPr>
          <w:color w:val="000000"/>
          <w:sz w:val="27"/>
          <w:szCs w:val="27"/>
        </w:rPr>
      </w:pPr>
      <w:r>
        <w:rPr>
          <w:color w:val="000000"/>
          <w:sz w:val="27"/>
          <w:szCs w:val="27"/>
        </w:rPr>
        <w:t xml:space="preserve">Автоматизация продаж - Комплексная автоматизация </w:t>
      </w:r>
      <w:r w:rsidRPr="000557F4">
        <w:rPr>
          <w:color w:val="000000"/>
          <w:sz w:val="27"/>
          <w:szCs w:val="27"/>
        </w:rPr>
        <w:t>торгового предприятия</w:t>
      </w:r>
      <w:r>
        <w:rPr>
          <w:color w:val="000000"/>
          <w:sz w:val="27"/>
          <w:szCs w:val="27"/>
        </w:rPr>
        <w:t>;</w:t>
      </w:r>
    </w:p>
    <w:p w:rsidR="000557F4" w:rsidRDefault="000557F4" w:rsidP="00A31311">
      <w:pPr>
        <w:numPr>
          <w:ilvl w:val="0"/>
          <w:numId w:val="14"/>
        </w:numPr>
        <w:ind w:left="0" w:firstLine="709"/>
        <w:rPr>
          <w:color w:val="000000"/>
          <w:sz w:val="27"/>
          <w:szCs w:val="27"/>
        </w:rPr>
      </w:pPr>
      <w:r>
        <w:rPr>
          <w:color w:val="000000"/>
          <w:sz w:val="27"/>
          <w:szCs w:val="27"/>
        </w:rPr>
        <w:t xml:space="preserve">Облачный провайдер - </w:t>
      </w:r>
      <w:r w:rsidRPr="000557F4">
        <w:rPr>
          <w:color w:val="000000"/>
          <w:sz w:val="27"/>
          <w:szCs w:val="27"/>
        </w:rPr>
        <w:t>Предоставле</w:t>
      </w:r>
      <w:r>
        <w:rPr>
          <w:color w:val="000000"/>
          <w:sz w:val="27"/>
          <w:szCs w:val="27"/>
        </w:rPr>
        <w:t xml:space="preserve">ние корпоративных </w:t>
      </w:r>
      <w:r w:rsidRPr="000557F4">
        <w:rPr>
          <w:color w:val="000000"/>
          <w:sz w:val="27"/>
          <w:szCs w:val="27"/>
        </w:rPr>
        <w:t>облачных услуг</w:t>
      </w:r>
      <w:r>
        <w:rPr>
          <w:color w:val="000000"/>
          <w:sz w:val="27"/>
          <w:szCs w:val="27"/>
        </w:rPr>
        <w:t>;</w:t>
      </w:r>
    </w:p>
    <w:p w:rsidR="000557F4" w:rsidRDefault="000557F4" w:rsidP="00A31311">
      <w:pPr>
        <w:numPr>
          <w:ilvl w:val="0"/>
          <w:numId w:val="14"/>
        </w:numPr>
        <w:ind w:left="0" w:firstLine="709"/>
        <w:rPr>
          <w:color w:val="000000"/>
          <w:sz w:val="27"/>
          <w:szCs w:val="27"/>
        </w:rPr>
      </w:pPr>
      <w:r>
        <w:rPr>
          <w:color w:val="000000"/>
          <w:sz w:val="27"/>
          <w:szCs w:val="27"/>
        </w:rPr>
        <w:t xml:space="preserve">Автоматизация документооборота - Электронный документооборот </w:t>
      </w:r>
      <w:r w:rsidRPr="000557F4">
        <w:rPr>
          <w:color w:val="000000"/>
          <w:sz w:val="27"/>
          <w:szCs w:val="27"/>
        </w:rPr>
        <w:t>Электронный архив</w:t>
      </w:r>
      <w:r>
        <w:rPr>
          <w:color w:val="000000"/>
          <w:sz w:val="27"/>
          <w:szCs w:val="27"/>
        </w:rPr>
        <w:t>;</w:t>
      </w:r>
    </w:p>
    <w:p w:rsidR="000557F4" w:rsidRDefault="000557F4" w:rsidP="00A31311">
      <w:pPr>
        <w:numPr>
          <w:ilvl w:val="0"/>
          <w:numId w:val="14"/>
        </w:numPr>
        <w:ind w:left="0" w:firstLine="709"/>
        <w:rPr>
          <w:color w:val="000000"/>
          <w:sz w:val="27"/>
          <w:szCs w:val="27"/>
        </w:rPr>
      </w:pPr>
      <w:r>
        <w:rPr>
          <w:color w:val="000000"/>
          <w:sz w:val="27"/>
          <w:szCs w:val="27"/>
        </w:rPr>
        <w:t xml:space="preserve">Абонентское обслуживание 1С - </w:t>
      </w:r>
      <w:r w:rsidRPr="000557F4">
        <w:rPr>
          <w:color w:val="000000"/>
          <w:sz w:val="27"/>
          <w:szCs w:val="27"/>
        </w:rPr>
        <w:t>Полны</w:t>
      </w:r>
      <w:r>
        <w:rPr>
          <w:color w:val="000000"/>
          <w:sz w:val="27"/>
          <w:szCs w:val="27"/>
        </w:rPr>
        <w:t xml:space="preserve">й спектр услуг по обслуживанию </w:t>
      </w:r>
      <w:r w:rsidRPr="000557F4">
        <w:rPr>
          <w:color w:val="000000"/>
          <w:sz w:val="27"/>
          <w:szCs w:val="27"/>
        </w:rPr>
        <w:t>систем на базе программного обеспечения 1С</w:t>
      </w:r>
      <w:r>
        <w:rPr>
          <w:color w:val="000000"/>
          <w:sz w:val="27"/>
          <w:szCs w:val="27"/>
        </w:rPr>
        <w:t>;</w:t>
      </w:r>
    </w:p>
    <w:p w:rsidR="000557F4" w:rsidRPr="000557F4" w:rsidRDefault="000557F4" w:rsidP="00A31311">
      <w:pPr>
        <w:numPr>
          <w:ilvl w:val="0"/>
          <w:numId w:val="14"/>
        </w:numPr>
        <w:ind w:left="0" w:firstLine="709"/>
        <w:rPr>
          <w:color w:val="000000"/>
          <w:sz w:val="27"/>
          <w:szCs w:val="27"/>
        </w:rPr>
      </w:pPr>
      <w:r>
        <w:rPr>
          <w:color w:val="000000"/>
          <w:sz w:val="27"/>
          <w:szCs w:val="27"/>
        </w:rPr>
        <w:t xml:space="preserve">ИТ-аутсорсинг - Построение и поддержка </w:t>
      </w:r>
      <w:r w:rsidRPr="000557F4">
        <w:rPr>
          <w:color w:val="000000"/>
          <w:sz w:val="27"/>
          <w:szCs w:val="27"/>
        </w:rPr>
        <w:t>ИТ-инфраструктуры предприятий</w:t>
      </w:r>
      <w:r>
        <w:rPr>
          <w:color w:val="000000"/>
          <w:sz w:val="27"/>
          <w:szCs w:val="27"/>
        </w:rPr>
        <w:t>.</w:t>
      </w:r>
    </w:p>
    <w:p w:rsidR="009D053B" w:rsidRDefault="009D053B" w:rsidP="008955A7">
      <w:pPr>
        <w:pStyle w:val="1"/>
        <w:pageBreakBefore/>
        <w:numPr>
          <w:ilvl w:val="0"/>
          <w:numId w:val="0"/>
        </w:numPr>
        <w:ind w:left="709"/>
      </w:pPr>
      <w:bookmarkStart w:id="18" w:name="__RefHeading__1464_809166154"/>
      <w:bookmarkStart w:id="19" w:name="_Toc519022796"/>
      <w:bookmarkStart w:id="20" w:name="_Toc13601328"/>
      <w:bookmarkEnd w:id="18"/>
      <w:r>
        <w:lastRenderedPageBreak/>
        <w:t>2</w:t>
      </w:r>
      <w:r>
        <w:tab/>
      </w:r>
      <w:r w:rsidRPr="00C43C3E">
        <w:rPr>
          <w:sz w:val="32"/>
          <w:szCs w:val="32"/>
        </w:rPr>
        <w:t>Постановка задачи</w:t>
      </w:r>
      <w:bookmarkEnd w:id="19"/>
      <w:bookmarkEnd w:id="20"/>
    </w:p>
    <w:p w:rsidR="009D053B" w:rsidRDefault="009D053B" w:rsidP="008955A7"/>
    <w:p w:rsidR="009D053B" w:rsidRDefault="009D053B" w:rsidP="008955A7">
      <w:pPr>
        <w:pStyle w:val="2"/>
        <w:numPr>
          <w:ilvl w:val="0"/>
          <w:numId w:val="0"/>
        </w:numPr>
        <w:ind w:left="709"/>
      </w:pPr>
      <w:bookmarkStart w:id="21" w:name="__RefHeading__1466_809166154"/>
      <w:bookmarkStart w:id="22" w:name="_Toc519022797"/>
      <w:bookmarkStart w:id="23" w:name="_Toc13601329"/>
      <w:bookmarkEnd w:id="21"/>
      <w:r>
        <w:rPr>
          <w:b/>
        </w:rPr>
        <w:t>2.1</w:t>
      </w:r>
      <w:r>
        <w:rPr>
          <w:b/>
        </w:rPr>
        <w:tab/>
        <w:t>Требования к выполнению</w:t>
      </w:r>
      <w:bookmarkEnd w:id="22"/>
      <w:bookmarkEnd w:id="23"/>
    </w:p>
    <w:p w:rsidR="009D053B" w:rsidRDefault="009D053B"/>
    <w:p w:rsidR="009D053B" w:rsidRDefault="009349D5" w:rsidP="009349D5">
      <w:pPr>
        <w:pStyle w:val="14"/>
        <w:ind w:left="0" w:firstLine="698"/>
      </w:pPr>
      <w:r>
        <w:t xml:space="preserve">Требуется автоматизировать </w:t>
      </w:r>
      <w:r w:rsidR="008C72B5">
        <w:t>проверку правильности написания кода на языке С</w:t>
      </w:r>
      <w:r w:rsidR="008C72B5" w:rsidRPr="008C72B5">
        <w:t>#</w:t>
      </w:r>
      <w:r>
        <w:t xml:space="preserve">. </w:t>
      </w:r>
    </w:p>
    <w:p w:rsidR="009D053B" w:rsidRDefault="009D053B"/>
    <w:p w:rsidR="009D053B" w:rsidRDefault="009D053B">
      <w:pPr>
        <w:pStyle w:val="2"/>
        <w:numPr>
          <w:ilvl w:val="0"/>
          <w:numId w:val="0"/>
        </w:numPr>
        <w:ind w:left="709"/>
      </w:pPr>
      <w:bookmarkStart w:id="24" w:name="__RefHeading__1468_809166154"/>
      <w:bookmarkStart w:id="25" w:name="_Toc519022798"/>
      <w:bookmarkStart w:id="26" w:name="_Toc13601330"/>
      <w:bookmarkEnd w:id="24"/>
      <w:r>
        <w:rPr>
          <w:b/>
        </w:rPr>
        <w:t>2.2</w:t>
      </w:r>
      <w:r>
        <w:rPr>
          <w:b/>
        </w:rPr>
        <w:tab/>
      </w:r>
      <w:bookmarkEnd w:id="25"/>
      <w:r>
        <w:rPr>
          <w:b/>
        </w:rPr>
        <w:t>Теоретические сведения</w:t>
      </w:r>
      <w:bookmarkEnd w:id="26"/>
    </w:p>
    <w:p w:rsidR="009D053B" w:rsidRDefault="009D053B">
      <w:pPr>
        <w:pStyle w:val="a0"/>
        <w:ind w:left="709"/>
        <w:jc w:val="both"/>
      </w:pPr>
    </w:p>
    <w:p w:rsidR="009D053B" w:rsidRDefault="009D053B" w:rsidP="008955A7">
      <w:pPr>
        <w:pStyle w:val="3"/>
        <w:numPr>
          <w:ilvl w:val="0"/>
          <w:numId w:val="0"/>
        </w:numPr>
        <w:ind w:left="709"/>
        <w:jc w:val="both"/>
      </w:pPr>
      <w:bookmarkStart w:id="27" w:name="_Toc13601331"/>
      <w:r>
        <w:rPr>
          <w:b/>
          <w:bCs/>
        </w:rPr>
        <w:t>Интерфейсы</w:t>
      </w:r>
      <w:bookmarkEnd w:id="27"/>
    </w:p>
    <w:p w:rsidR="009D053B" w:rsidRDefault="009D053B">
      <w:pPr>
        <w:pStyle w:val="a0"/>
        <w:jc w:val="both"/>
      </w:pPr>
    </w:p>
    <w:p w:rsidR="009D053B" w:rsidRDefault="009D053B" w:rsidP="008955A7">
      <w:pPr>
        <w:pStyle w:val="a0"/>
        <w:spacing w:after="0"/>
        <w:jc w:val="both"/>
        <w:rPr>
          <w:szCs w:val="28"/>
        </w:rPr>
      </w:pPr>
      <w:r>
        <w:rPr>
          <w:rStyle w:val="a5"/>
          <w:b w:val="0"/>
          <w:i/>
          <w:szCs w:val="28"/>
        </w:rPr>
        <w:t>Интерфейс (interface)</w:t>
      </w:r>
      <w:r>
        <w:rPr>
          <w:szCs w:val="28"/>
        </w:rPr>
        <w:t> представляет собой не более чем просто именованный набор абстрактных членов. Абстрактные методы являются чистым протоколом, поскольку не имеют никакой стандартной реализации. Конкретные члены, определяемые интерфейсом, зависят от того, какое поведение моделируется с его помощью. Это действительно так. Интерфейс выражает поведение, которое данный класс или структура может избрать для поддержки. Более того, каждый класс (или структура) может поддерживать столько интерфейсов, сколько необходимо, и, следовательно, тем самым поддерживать множество поведений.</w:t>
      </w:r>
    </w:p>
    <w:p w:rsidR="009D053B" w:rsidRDefault="009D053B" w:rsidP="008955A7">
      <w:pPr>
        <w:pStyle w:val="a0"/>
        <w:spacing w:before="120"/>
        <w:jc w:val="both"/>
        <w:rPr>
          <w:szCs w:val="28"/>
        </w:rPr>
      </w:pPr>
      <w:r>
        <w:rPr>
          <w:szCs w:val="28"/>
        </w:rPr>
        <w:t>Нетрудно догадаться, что в библиотеках базовых классов .NET поставляются сотни предопределенных типов интерфейсов, которые реализуются в различных классах и структурах. Например, в состав ADO.NET входит множество поставщиков данных, которые позволяют взаимодействовать с определенной системой управления базами данных. Это означает, что в ADO.NET на выбор доступно множество объектов соединения (SqlConnection, OracleConnection, OdbcConnection и т.д.).</w:t>
      </w:r>
    </w:p>
    <w:p w:rsidR="009D053B" w:rsidRDefault="009D053B" w:rsidP="008955A7">
      <w:pPr>
        <w:pStyle w:val="a0"/>
        <w:spacing w:before="120"/>
        <w:jc w:val="both"/>
        <w:rPr>
          <w:szCs w:val="28"/>
        </w:rPr>
      </w:pPr>
      <w:r>
        <w:rPr>
          <w:szCs w:val="28"/>
        </w:rPr>
        <w:t xml:space="preserve">В интерфейсе ни у одного из методов не должно быть тела. Это означает, что в интерфейсе вообще не предоставляется никакой реализации. В нем указывается </w:t>
      </w:r>
      <w:r>
        <w:rPr>
          <w:szCs w:val="28"/>
        </w:rPr>
        <w:lastRenderedPageBreak/>
        <w:t>только, что именно следует делать, но не как это делать. Как только интерфейс будет определен, он может быть реализован в любом количестве классов. Кроме того, в одном классе может быть реализовано любое количество интерфейсов.</w:t>
      </w:r>
    </w:p>
    <w:p w:rsidR="009D053B" w:rsidRDefault="009D053B" w:rsidP="008955A7">
      <w:pPr>
        <w:pStyle w:val="a0"/>
        <w:spacing w:before="120"/>
        <w:jc w:val="both"/>
        <w:rPr>
          <w:szCs w:val="28"/>
        </w:rPr>
      </w:pPr>
      <w:r>
        <w:rPr>
          <w:szCs w:val="28"/>
        </w:rPr>
        <w:t>Для реализации интерфейса в классе должны быть предоставлены тела (т.е. конкретные реализации) методов, описанных в этом интерфейсе. Каждому классу предоставляется полная свобода для определения деталей своей собственной реализации интерфейса. Следовательно, один и тот же интерфейс может быть реализован в двух классах по-разному. Тем не менее в каждом из них должен поддерживаться один и тот же набор методов данного интерфейса. А в том коде, где известен такой интерфейс, могут использоваться объекты любого из этих двух классов, поскольку интерфейс для всех этих объектов остается одинаковым. Благодаря поддержке интерфейсов в C# может быть в полной мере реализован главный принцип полиморфизма: </w:t>
      </w:r>
      <w:r>
        <w:rPr>
          <w:rStyle w:val="aa"/>
          <w:i w:val="0"/>
          <w:szCs w:val="28"/>
        </w:rPr>
        <w:t>один интерфейс — множество методов</w:t>
      </w:r>
      <w:r>
        <w:rPr>
          <w:szCs w:val="28"/>
        </w:rPr>
        <w:t>.</w:t>
      </w:r>
    </w:p>
    <w:p w:rsidR="009D053B" w:rsidRDefault="009D053B" w:rsidP="008955A7">
      <w:pPr>
        <w:pStyle w:val="a0"/>
        <w:spacing w:before="120"/>
        <w:jc w:val="both"/>
        <w:rPr>
          <w:i/>
          <w:szCs w:val="28"/>
        </w:rPr>
      </w:pPr>
      <w:r>
        <w:rPr>
          <w:szCs w:val="28"/>
        </w:rPr>
        <w:t>Интерфейсы объявляются с помощью ключевого слова </w:t>
      </w:r>
      <w:r>
        <w:rPr>
          <w:rStyle w:val="a5"/>
          <w:b w:val="0"/>
          <w:szCs w:val="28"/>
        </w:rPr>
        <w:t>interface</w:t>
      </w:r>
      <w:r>
        <w:rPr>
          <w:szCs w:val="28"/>
        </w:rPr>
        <w:t>. Ниже приведена упрощенная форма объявления интерфейса:</w:t>
      </w:r>
    </w:p>
    <w:p w:rsidR="009D053B" w:rsidRDefault="009D053B" w:rsidP="008955A7">
      <w:pPr>
        <w:pStyle w:val="af3"/>
        <w:jc w:val="both"/>
        <w:rPr>
          <w:rFonts w:ascii="Times New Roman" w:hAnsi="Times New Roman"/>
          <w:sz w:val="28"/>
          <w:szCs w:val="28"/>
        </w:rPr>
      </w:pPr>
      <w:r>
        <w:rPr>
          <w:rFonts w:ascii="Times New Roman" w:hAnsi="Times New Roman"/>
          <w:i/>
          <w:sz w:val="28"/>
          <w:szCs w:val="28"/>
        </w:rPr>
        <w:t>interface имя{</w:t>
      </w:r>
    </w:p>
    <w:p w:rsidR="009D053B" w:rsidRDefault="009D053B" w:rsidP="008955A7">
      <w:pPr>
        <w:pStyle w:val="af3"/>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i/>
          <w:sz w:val="28"/>
          <w:szCs w:val="28"/>
        </w:rPr>
        <w:t>возвращаемый_тип имя_метода_1 (список_параметров);</w:t>
      </w:r>
    </w:p>
    <w:p w:rsidR="009D053B" w:rsidRDefault="009D053B" w:rsidP="008955A7">
      <w:pPr>
        <w:pStyle w:val="af3"/>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i/>
          <w:sz w:val="28"/>
          <w:szCs w:val="28"/>
        </w:rPr>
        <w:t>возвращаемый_тип имя_метода_2 (список_параметров);</w:t>
      </w:r>
    </w:p>
    <w:p w:rsidR="009D053B" w:rsidRDefault="009D053B" w:rsidP="008955A7">
      <w:pPr>
        <w:pStyle w:val="af3"/>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i/>
          <w:sz w:val="28"/>
          <w:szCs w:val="28"/>
        </w:rPr>
        <w:t>// ...</w:t>
      </w:r>
    </w:p>
    <w:p w:rsidR="009D053B" w:rsidRDefault="009D053B" w:rsidP="008955A7">
      <w:pPr>
        <w:pStyle w:val="af3"/>
        <w:jc w:val="both"/>
        <w:rPr>
          <w:rFonts w:ascii="Times New Roman" w:hAnsi="Times New Roman"/>
          <w:i/>
          <w:sz w:val="28"/>
          <w:szCs w:val="28"/>
        </w:rPr>
      </w:pPr>
      <w:r>
        <w:rPr>
          <w:rFonts w:ascii="Times New Roman" w:hAnsi="Times New Roman"/>
          <w:sz w:val="28"/>
          <w:szCs w:val="28"/>
        </w:rPr>
        <w:t xml:space="preserve">    </w:t>
      </w:r>
      <w:r>
        <w:rPr>
          <w:rFonts w:ascii="Times New Roman" w:hAnsi="Times New Roman"/>
          <w:i/>
          <w:sz w:val="28"/>
          <w:szCs w:val="28"/>
        </w:rPr>
        <w:t>возвращаемый_тип имя_метода_N (список_параметров);</w:t>
      </w:r>
    </w:p>
    <w:p w:rsidR="009D053B" w:rsidRDefault="009D053B" w:rsidP="008955A7">
      <w:pPr>
        <w:pStyle w:val="af3"/>
        <w:jc w:val="both"/>
        <w:rPr>
          <w:rFonts w:ascii="Times New Roman" w:hAnsi="Times New Roman"/>
          <w:sz w:val="28"/>
          <w:szCs w:val="28"/>
        </w:rPr>
      </w:pPr>
      <w:r>
        <w:rPr>
          <w:rFonts w:ascii="Times New Roman" w:hAnsi="Times New Roman"/>
          <w:i/>
          <w:sz w:val="28"/>
          <w:szCs w:val="28"/>
        </w:rPr>
        <w:t>}</w:t>
      </w:r>
    </w:p>
    <w:p w:rsidR="009D053B" w:rsidRDefault="009D053B" w:rsidP="008955A7">
      <w:pPr>
        <w:pStyle w:val="a0"/>
        <w:spacing w:before="120"/>
        <w:jc w:val="both"/>
        <w:rPr>
          <w:szCs w:val="28"/>
        </w:rPr>
      </w:pPr>
      <w:r>
        <w:rPr>
          <w:szCs w:val="28"/>
        </w:rPr>
        <w:t>где имя — это конкретное имя интерфейса. В объявлении методов интерфейса используются только их возвращаемый_тип и сигнатура. Они, по существу, являются абстрактными методами. Как пояснялось выше, в интерфейсе не может быть никакой реализации. Поэтому все методы интерфейса должны быть реализованы в каждом классе, включающем в себя этот интерфейс. В самом же интерфейсе методы неявно считаются открытыми, поэтому доступ к ним не нужно указывать явно.</w:t>
      </w:r>
    </w:p>
    <w:p w:rsidR="009D053B" w:rsidRDefault="009D053B" w:rsidP="008955A7">
      <w:pPr>
        <w:pStyle w:val="a0"/>
        <w:spacing w:before="120"/>
        <w:jc w:val="both"/>
        <w:rPr>
          <w:szCs w:val="28"/>
        </w:rPr>
      </w:pPr>
      <w:r>
        <w:rPr>
          <w:szCs w:val="28"/>
        </w:rPr>
        <w:lastRenderedPageBreak/>
        <w:t>Помимо методов, в интерфейсах можно также указывать свойства, индексаторы и события. Интерфейсы не могут содержать члены данных. В них нельзя также определить конструкторы, деструкторы или операторные методы. Кроме того, ни один из членов интерфейса не может быть объявлен как static.</w:t>
      </w:r>
    </w:p>
    <w:p w:rsidR="009D053B" w:rsidRDefault="009D053B" w:rsidP="008955A7">
      <w:pPr>
        <w:pStyle w:val="a0"/>
        <w:spacing w:before="120"/>
        <w:jc w:val="both"/>
        <w:rPr>
          <w:i/>
          <w:szCs w:val="28"/>
        </w:rPr>
      </w:pPr>
      <w:r>
        <w:rPr>
          <w:szCs w:val="28"/>
        </w:rPr>
        <w:t>Как только интерфейс будет определен, он может быть реализован в одном или нескольких классах. Для реализации интерфейса достаточно указать его имя после имени класса, аналогично базовому классу. Ниже приведена общая форма реализации интерфейса в классе:</w:t>
      </w:r>
    </w:p>
    <w:p w:rsidR="009D053B" w:rsidRDefault="009D053B" w:rsidP="008955A7">
      <w:pPr>
        <w:pStyle w:val="af3"/>
        <w:spacing w:before="120" w:after="120"/>
        <w:jc w:val="both"/>
        <w:rPr>
          <w:rFonts w:ascii="Times New Roman" w:hAnsi="Times New Roman"/>
          <w:sz w:val="28"/>
          <w:szCs w:val="28"/>
        </w:rPr>
      </w:pPr>
      <w:r>
        <w:rPr>
          <w:rFonts w:ascii="Times New Roman" w:hAnsi="Times New Roman"/>
          <w:i/>
          <w:sz w:val="28"/>
          <w:szCs w:val="28"/>
        </w:rPr>
        <w:t>class имя_класса : имя_интерфейса {</w:t>
      </w:r>
    </w:p>
    <w:p w:rsidR="009D053B" w:rsidRDefault="009D053B" w:rsidP="008955A7">
      <w:pPr>
        <w:pStyle w:val="af3"/>
        <w:jc w:val="both"/>
        <w:rPr>
          <w:rFonts w:ascii="Times New Roman" w:hAnsi="Times New Roman"/>
          <w:i/>
          <w:sz w:val="28"/>
          <w:szCs w:val="28"/>
        </w:rPr>
      </w:pPr>
      <w:r>
        <w:rPr>
          <w:rFonts w:ascii="Times New Roman" w:hAnsi="Times New Roman"/>
          <w:sz w:val="28"/>
          <w:szCs w:val="28"/>
        </w:rPr>
        <w:t xml:space="preserve">    </w:t>
      </w:r>
      <w:r>
        <w:rPr>
          <w:rFonts w:ascii="Times New Roman" w:hAnsi="Times New Roman"/>
          <w:i/>
          <w:sz w:val="28"/>
          <w:szCs w:val="28"/>
        </w:rPr>
        <w:t>// тело класса</w:t>
      </w:r>
    </w:p>
    <w:p w:rsidR="009D053B" w:rsidRDefault="009D053B" w:rsidP="008955A7">
      <w:pPr>
        <w:pStyle w:val="af3"/>
        <w:jc w:val="both"/>
        <w:rPr>
          <w:rFonts w:ascii="Times New Roman" w:hAnsi="Times New Roman"/>
          <w:sz w:val="28"/>
          <w:szCs w:val="28"/>
        </w:rPr>
      </w:pPr>
      <w:r>
        <w:rPr>
          <w:rFonts w:ascii="Times New Roman" w:hAnsi="Times New Roman"/>
          <w:i/>
          <w:sz w:val="28"/>
          <w:szCs w:val="28"/>
        </w:rPr>
        <w:t>}</w:t>
      </w:r>
    </w:p>
    <w:p w:rsidR="009D053B" w:rsidRDefault="009D053B" w:rsidP="008955A7">
      <w:pPr>
        <w:pStyle w:val="a0"/>
        <w:spacing w:before="120"/>
        <w:jc w:val="both"/>
        <w:rPr>
          <w:szCs w:val="28"/>
        </w:rPr>
      </w:pPr>
      <w:r>
        <w:rPr>
          <w:szCs w:val="28"/>
        </w:rPr>
        <w:t>где имя_интерфейса — это конкретное имя реализуемого интерфейса. Если уж интерфейс реализуется в классе, то это должно быть сделано полностью. В частности, реализовать интерфейс выборочно и только по частям нельзя.</w:t>
      </w:r>
    </w:p>
    <w:p w:rsidR="009D053B" w:rsidRDefault="009D053B" w:rsidP="008955A7">
      <w:pPr>
        <w:pStyle w:val="a0"/>
        <w:spacing w:before="120"/>
        <w:jc w:val="both"/>
        <w:rPr>
          <w:szCs w:val="28"/>
        </w:rPr>
      </w:pPr>
      <w:r>
        <w:rPr>
          <w:szCs w:val="28"/>
        </w:rPr>
        <w:t>В классе допускается реализовывать несколько интерфейсов. В этом случае все реализуемые в классе интерфейсы указываются списком через запятую. В классе можно наследовать базовый класс и в тоже время реализовать один или более интерфейс. В таком случае имя базового класса должно быть указано перед списком интерфейсов, разделяемых запятой.</w:t>
      </w:r>
    </w:p>
    <w:p w:rsidR="009D053B" w:rsidRDefault="009D053B" w:rsidP="008955A7">
      <w:pPr>
        <w:pStyle w:val="a0"/>
        <w:spacing w:before="120"/>
        <w:jc w:val="both"/>
        <w:rPr>
          <w:szCs w:val="28"/>
        </w:rPr>
      </w:pPr>
      <w:r>
        <w:rPr>
          <w:szCs w:val="28"/>
        </w:rPr>
        <w:t>Методы, реализующие интерфейс, должны быть объявлены как public. Дело в том, что в самом интерфейсе эти методы неявно подразумеваются как открытые, поэтому их реализация также должна быть открытой. Кроме того, возвращаемый тип и сигнатура реализуемого метода должны точно соответствовать возвращаемому типу и сигнатуре, указанным в определении интерфейса.</w:t>
      </w:r>
    </w:p>
    <w:p w:rsidR="009D053B" w:rsidRPr="00E710A6" w:rsidRDefault="009D053B">
      <w:pPr>
        <w:pStyle w:val="a0"/>
        <w:spacing w:before="120"/>
        <w:jc w:val="both"/>
        <w:rPr>
          <w:szCs w:val="28"/>
        </w:rPr>
      </w:pPr>
    </w:p>
    <w:p w:rsidR="00242AF4" w:rsidRPr="00E710A6" w:rsidRDefault="00242AF4">
      <w:pPr>
        <w:pStyle w:val="a0"/>
        <w:spacing w:before="120"/>
        <w:jc w:val="both"/>
        <w:rPr>
          <w:szCs w:val="28"/>
        </w:rPr>
      </w:pPr>
    </w:p>
    <w:p w:rsidR="009D053B" w:rsidRDefault="009D053B" w:rsidP="008955A7">
      <w:pPr>
        <w:pStyle w:val="3"/>
        <w:numPr>
          <w:ilvl w:val="0"/>
          <w:numId w:val="0"/>
        </w:numPr>
        <w:ind w:left="709"/>
        <w:jc w:val="both"/>
      </w:pPr>
      <w:bookmarkStart w:id="28" w:name="_Toc13601332"/>
      <w:r>
        <w:rPr>
          <w:b/>
          <w:bCs/>
        </w:rPr>
        <w:lastRenderedPageBreak/>
        <w:t>Работа с таблицами</w:t>
      </w:r>
      <w:bookmarkEnd w:id="28"/>
    </w:p>
    <w:p w:rsidR="009D053B" w:rsidRDefault="009D053B">
      <w:pPr>
        <w:pStyle w:val="a0"/>
        <w:jc w:val="both"/>
      </w:pPr>
    </w:p>
    <w:p w:rsidR="009D053B" w:rsidRDefault="009D053B" w:rsidP="008955A7">
      <w:pPr>
        <w:jc w:val="both"/>
      </w:pPr>
      <w:r>
        <w:t xml:space="preserve">Элемент управления DataGridView предоставляет настраиваемую таблицу для отображения данных. Класс DataGridView допускает настройку ячеек, строк, столбцов и границ с помощью использования свойств, таких как DefaultCellStyle, ColumnHeadersDefaultCellStyle, CellBorderStyle и GridColor. </w:t>
      </w:r>
    </w:p>
    <w:p w:rsidR="009D053B" w:rsidRDefault="009D053B" w:rsidP="008955A7">
      <w:pPr>
        <w:jc w:val="both"/>
      </w:pPr>
      <w:r>
        <w:t>Можно воспользоваться элементом управления DataGridView для отображения данных вместе с источником базовых данных или без него. Не указывая источник данных, можно создать столбцы и строки, содержащие данные, и добавить их непосредственно в объект DataGridView с помощью свойств Rows и Columns. Можно также использовать коллекцию Rows для доступа к объектам DataGridViewRow и свойство DataGridViewRow.Cells для непосредственного считывания или записи значения ячейки. Индексатор Item также обеспечивает прямой доступ к ячейкам.</w:t>
      </w:r>
    </w:p>
    <w:p w:rsidR="009D053B" w:rsidRDefault="009D053B" w:rsidP="008955A7">
      <w:pPr>
        <w:jc w:val="both"/>
      </w:pPr>
      <w:r>
        <w:t>В качестве альтернативы заполнению элемента управления вручную можно задать свойства DataSource и DataMember, чтобы привязать объект DataGridView к источнику данных и автоматически заполнить его данными. Дополнительные сведения см. в разделе Отображение данных с помощью элемента управления DataGridView в Windows Forms.</w:t>
      </w:r>
    </w:p>
    <w:p w:rsidR="009D053B" w:rsidRDefault="009D053B" w:rsidP="008955A7">
      <w:pPr>
        <w:jc w:val="both"/>
      </w:pPr>
      <w:r>
        <w:t>При работе с очень большими объемами данных можно задать для свойства VirtualMode значение true, чтобы отобразить подмножество доступных данных. Виртуальный режим требует реализацию кэша данных, из которого будет заполняться элемент управления DataGridView.</w:t>
      </w:r>
    </w:p>
    <w:p w:rsidR="009D053B" w:rsidRDefault="009D053B">
      <w:pPr>
        <w:jc w:val="both"/>
      </w:pPr>
    </w:p>
    <w:p w:rsidR="009D053B" w:rsidRPr="00A31311" w:rsidRDefault="008412E6" w:rsidP="00A31311">
      <w:pPr>
        <w:pStyle w:val="3"/>
        <w:numPr>
          <w:ilvl w:val="0"/>
          <w:numId w:val="0"/>
        </w:numPr>
        <w:ind w:left="720"/>
        <w:jc w:val="left"/>
        <w:rPr>
          <w:b/>
        </w:rPr>
      </w:pPr>
      <w:bookmarkStart w:id="29" w:name="_Toc13601333"/>
      <w:r>
        <w:rPr>
          <w:b/>
        </w:rPr>
        <w:t>Анализ предметной области</w:t>
      </w:r>
      <w:bookmarkEnd w:id="29"/>
    </w:p>
    <w:p w:rsidR="003907AE" w:rsidRDefault="003907AE" w:rsidP="008955A7"/>
    <w:p w:rsidR="008C72B5" w:rsidRPr="000A36EE" w:rsidRDefault="008412E6" w:rsidP="008C72B5">
      <w:pPr>
        <w:jc w:val="both"/>
        <w:rPr>
          <w:rFonts w:eastAsia="Calibri"/>
          <w:szCs w:val="28"/>
        </w:rPr>
      </w:pPr>
      <w:r w:rsidRPr="000A36EE">
        <w:rPr>
          <w:rFonts w:eastAsia="Calibri"/>
          <w:szCs w:val="28"/>
        </w:rPr>
        <w:t>C#</w:t>
      </w:r>
      <w:r>
        <w:rPr>
          <w:rFonts w:eastAsia="Calibri"/>
          <w:szCs w:val="28"/>
        </w:rPr>
        <w:t xml:space="preserve"> − это </w:t>
      </w:r>
      <w:r w:rsidR="008C72B5" w:rsidRPr="000A36EE">
        <w:rPr>
          <w:rFonts w:eastAsia="Calibri"/>
          <w:szCs w:val="28"/>
        </w:rPr>
        <w:t>язык программирования, который сочета</w:t>
      </w:r>
      <w:r w:rsidR="008C72B5">
        <w:rPr>
          <w:rFonts w:eastAsia="Calibri"/>
          <w:szCs w:val="28"/>
        </w:rPr>
        <w:t>ет</w:t>
      </w:r>
      <w:r w:rsidR="008C72B5" w:rsidRPr="000A36EE">
        <w:rPr>
          <w:rFonts w:eastAsia="Calibri"/>
          <w:szCs w:val="28"/>
        </w:rPr>
        <w:t xml:space="preserve"> в себе объектно-ориентированные и контекстно-ориентированные концепции. При этом он является прямым потомком языков программирования С, C+ +, </w:t>
      </w:r>
      <w:r w:rsidR="008C72B5" w:rsidRPr="000A36EE">
        <w:rPr>
          <w:rFonts w:eastAsia="Calibri"/>
          <w:color w:val="000000"/>
          <w:szCs w:val="28"/>
          <w:shd w:val="clear" w:color="auto" w:fill="FFFFFF"/>
        </w:rPr>
        <w:t>Delphi,</w:t>
      </w:r>
      <w:r w:rsidR="008C72B5">
        <w:rPr>
          <w:rFonts w:eastAsia="Calibri"/>
          <w:color w:val="000000"/>
          <w:szCs w:val="28"/>
          <w:shd w:val="clear" w:color="auto" w:fill="FFFFFF"/>
        </w:rPr>
        <w:t xml:space="preserve"> </w:t>
      </w:r>
      <w:r w:rsidR="008C72B5" w:rsidRPr="000A36EE">
        <w:rPr>
          <w:rFonts w:eastAsia="Calibri"/>
          <w:szCs w:val="28"/>
        </w:rPr>
        <w:t>Java</w:t>
      </w:r>
      <w:r w:rsidR="008C72B5">
        <w:rPr>
          <w:rFonts w:eastAsia="Calibri"/>
          <w:szCs w:val="28"/>
        </w:rPr>
        <w:t>.</w:t>
      </w:r>
      <w:r w:rsidR="008C72B5" w:rsidRPr="000A36EE">
        <w:rPr>
          <w:rFonts w:eastAsia="Calibri"/>
          <w:szCs w:val="28"/>
        </w:rPr>
        <w:t xml:space="preserve"> </w:t>
      </w:r>
      <w:r w:rsidR="008C72B5">
        <w:rPr>
          <w:rFonts w:eastAsia="Calibri"/>
          <w:szCs w:val="28"/>
        </w:rPr>
        <w:t xml:space="preserve">Этот язык </w:t>
      </w:r>
      <w:r w:rsidR="008C72B5" w:rsidRPr="000A36EE">
        <w:rPr>
          <w:rFonts w:eastAsia="Calibri"/>
          <w:szCs w:val="28"/>
        </w:rPr>
        <w:lastRenderedPageBreak/>
        <w:t>разраб</w:t>
      </w:r>
      <w:r w:rsidR="008C72B5">
        <w:rPr>
          <w:rFonts w:eastAsia="Calibri"/>
          <w:szCs w:val="28"/>
        </w:rPr>
        <w:t>атывался</w:t>
      </w:r>
      <w:r w:rsidR="008C72B5" w:rsidRPr="000A36EE">
        <w:rPr>
          <w:rFonts w:eastAsia="Calibri"/>
          <w:szCs w:val="28"/>
        </w:rPr>
        <w:t xml:space="preserve"> в 1998-2001 гг. группой инженеров под руководством Андерсa Хейлсбергa в компании Microsoft, как основной язык разработки приложений для платформы Microsoft .NET. В настоящее время </w:t>
      </w:r>
      <w:r w:rsidR="008C72B5">
        <w:rPr>
          <w:rFonts w:eastAsia="Calibri"/>
          <w:szCs w:val="28"/>
        </w:rPr>
        <w:t>язык C# имеет много модификаций,</w:t>
      </w:r>
      <w:r w:rsidR="008C72B5" w:rsidRPr="000A36EE">
        <w:rPr>
          <w:rFonts w:eastAsia="Calibri"/>
          <w:szCs w:val="28"/>
        </w:rPr>
        <w:t xml:space="preserve"> последняя</w:t>
      </w:r>
      <w:r w:rsidR="008C72B5">
        <w:rPr>
          <w:rFonts w:eastAsia="Calibri"/>
          <w:szCs w:val="28"/>
        </w:rPr>
        <w:t xml:space="preserve"> –</w:t>
      </w:r>
      <w:r w:rsidR="008C72B5" w:rsidRPr="000A36EE">
        <w:rPr>
          <w:rFonts w:eastAsia="Calibri"/>
          <w:szCs w:val="28"/>
        </w:rPr>
        <w:t xml:space="preserve"> C# 6.0. Компилятор с языком C# входит в стандартную установку самой .NET, поэтому программы на нем можно создавать и компилировать даже без инструментальных средств, типа Visual Studio.</w:t>
      </w:r>
    </w:p>
    <w:p w:rsidR="008C72B5" w:rsidRPr="000A36EE" w:rsidRDefault="008C72B5" w:rsidP="008C72B5">
      <w:pPr>
        <w:jc w:val="both"/>
        <w:rPr>
          <w:rFonts w:eastAsia="Calibri"/>
          <w:szCs w:val="28"/>
        </w:rPr>
      </w:pPr>
      <w:r w:rsidRPr="000A36EE">
        <w:rPr>
          <w:rFonts w:eastAsia="Calibri"/>
          <w:szCs w:val="28"/>
        </w:rPr>
        <w:t xml:space="preserve">Преимущества языка С# состоят в следующем: а) он претендует на подлинную объектную ориентированность и призван практически реализовать компонентно - ориентированный подход, способствующий меньшей машинно-архитектурной зависимости программного кода, а также большей гибкости, переносимости и легкости повторного использования (фрагментов) программ; б) его изначальная ориентация направлена на безопасность кода; в) система типизации более унифицирована и максимально близкая по масштабу и гибкости к Common Type System, принятой в Microsoft.NET; г) расширена поддержка событийно-ориентированного программирования; д) данный язык C# является как бы «родным» для создания приложений в среде Microsoft.NET, поскольку тесно и эффективно интегрирован с ней; е) язык C# не просто интегрированная сумма достоинств современных языков программирования (Java, C++, Visual Basic и др.), но и языков программирования нового поколения. </w:t>
      </w:r>
    </w:p>
    <w:p w:rsidR="008C72B5" w:rsidRPr="000A36EE" w:rsidRDefault="008C72B5" w:rsidP="008C72B5">
      <w:pPr>
        <w:jc w:val="both"/>
        <w:rPr>
          <w:rFonts w:eastAsia="Calibri"/>
          <w:szCs w:val="28"/>
        </w:rPr>
      </w:pPr>
      <w:r w:rsidRPr="000A36EE">
        <w:rPr>
          <w:rFonts w:eastAsia="Calibri"/>
          <w:szCs w:val="28"/>
        </w:rPr>
        <w:t>Вместе с тем языку программирования C# свойственны и недостатки. Во-первых, он имеет около 75% сложных синтаксических возможностей аналогичных Java, 10% подобных языку C++, а 5%, взятых из языка Visual Basic</w:t>
      </w:r>
      <w:r w:rsidRPr="00DF06ED">
        <w:rPr>
          <w:rFonts w:eastAsia="Calibri"/>
          <w:szCs w:val="28"/>
        </w:rPr>
        <w:t>.</w:t>
      </w:r>
      <w:r w:rsidRPr="000A36EE">
        <w:rPr>
          <w:rFonts w:eastAsia="Calibri"/>
          <w:szCs w:val="28"/>
        </w:rPr>
        <w:t xml:space="preserve"> В тоже время объем «свежих» концептуальных идей в языке C# составляет около 10% от общего объема конструкций языка. Поэтому утверждение, что язык C# является чисто объектным, допускает неоднозн</w:t>
      </w:r>
      <w:r>
        <w:rPr>
          <w:rFonts w:eastAsia="Calibri"/>
          <w:szCs w:val="28"/>
        </w:rPr>
        <w:t>ачную интерпретацию.</w:t>
      </w:r>
      <w:r w:rsidRPr="000A36EE">
        <w:rPr>
          <w:rFonts w:eastAsia="Calibri"/>
          <w:szCs w:val="28"/>
        </w:rPr>
        <w:t xml:space="preserve"> </w:t>
      </w:r>
      <w:r>
        <w:rPr>
          <w:rFonts w:eastAsia="Calibri"/>
          <w:szCs w:val="28"/>
        </w:rPr>
        <w:t xml:space="preserve">К тому же, </w:t>
      </w:r>
      <w:r w:rsidRPr="000A36EE">
        <w:rPr>
          <w:rFonts w:eastAsia="Calibri"/>
          <w:szCs w:val="28"/>
        </w:rPr>
        <w:t>компилятор и среда разработки программного обеспечения, поддерживающие язык C#, обладают невысокой производительностью в виду того, что код программы на языке C# компилируется и выполняется примерно в 100 раз медленнее, чем тот же код на языке C</w:t>
      </w:r>
      <w:r w:rsidRPr="00DF06ED">
        <w:rPr>
          <w:rFonts w:eastAsia="Calibri"/>
          <w:szCs w:val="28"/>
        </w:rPr>
        <w:t>++</w:t>
      </w:r>
      <w:r w:rsidRPr="000A36EE">
        <w:rPr>
          <w:rFonts w:eastAsia="Calibri"/>
          <w:szCs w:val="28"/>
        </w:rPr>
        <w:t xml:space="preserve">. Производительность же программ на языке C# сравнима с тем же </w:t>
      </w:r>
      <w:r w:rsidRPr="000A36EE">
        <w:rPr>
          <w:rFonts w:eastAsia="Calibri"/>
          <w:szCs w:val="28"/>
        </w:rPr>
        <w:lastRenderedPageBreak/>
        <w:t xml:space="preserve">показателем для языка Java. Следовательно, программы на языке C# не могут функционировать под управлением альтернативных операционных систем. Поэтому ведутся работы по обеспечению совместимости с ОС Linux и FreeBSD семейства UNIX, но эти отдельные недостатки носят скорее субъективный, локальный и временный, а не постоянный характер. Данный вывод подтверждает </w:t>
      </w:r>
      <w:r w:rsidRPr="000A36EE">
        <w:rPr>
          <w:kern w:val="36"/>
          <w:szCs w:val="28"/>
          <w:lang w:eastAsia="ru-RU"/>
        </w:rPr>
        <w:t>по версии TIOBE</w:t>
      </w:r>
      <w:r w:rsidRPr="000A36EE">
        <w:rPr>
          <w:rFonts w:eastAsia="Calibri"/>
          <w:szCs w:val="28"/>
        </w:rPr>
        <w:t xml:space="preserve"> </w:t>
      </w:r>
      <w:r w:rsidRPr="000A36EE">
        <w:rPr>
          <w:szCs w:val="28"/>
          <w:lang w:eastAsia="ru-RU"/>
        </w:rPr>
        <w:t>ProgrammingCommunity</w:t>
      </w:r>
      <w:r>
        <w:rPr>
          <w:szCs w:val="28"/>
          <w:lang w:val="en-US" w:eastAsia="ru-RU"/>
        </w:rPr>
        <w:t>I</w:t>
      </w:r>
      <w:r w:rsidRPr="000A36EE">
        <w:rPr>
          <w:szCs w:val="28"/>
          <w:lang w:eastAsia="ru-RU"/>
        </w:rPr>
        <w:t xml:space="preserve">ndex </w:t>
      </w:r>
      <w:r w:rsidRPr="000A36EE">
        <w:rPr>
          <w:rFonts w:eastAsia="Calibri"/>
          <w:szCs w:val="28"/>
        </w:rPr>
        <w:t>популярность в мировом масштабе рейтинг языка C# в декабре 2013 и 2014 гг. среди применяемых программистами языков занимал 5-е место с удельным весом 4,33</w:t>
      </w:r>
      <w:r w:rsidRPr="00DF06ED">
        <w:rPr>
          <w:rFonts w:eastAsia="Calibri"/>
          <w:szCs w:val="28"/>
        </w:rPr>
        <w:t>%,</w:t>
      </w:r>
      <w:r w:rsidRPr="000A36EE">
        <w:rPr>
          <w:rFonts w:eastAsia="Calibri"/>
          <w:szCs w:val="28"/>
        </w:rPr>
        <w:t xml:space="preserve"> а в июле 2015 и 2016 гг.- 5 и 4 место соответственно с удельным весом в 3,92</w:t>
      </w:r>
      <w:r w:rsidRPr="00DF06ED">
        <w:rPr>
          <w:rFonts w:eastAsia="Calibri"/>
          <w:szCs w:val="28"/>
        </w:rPr>
        <w:t>%.</w:t>
      </w:r>
    </w:p>
    <w:p w:rsidR="008C72B5" w:rsidRPr="000A36EE" w:rsidRDefault="008C72B5" w:rsidP="008C72B5">
      <w:pPr>
        <w:jc w:val="both"/>
        <w:rPr>
          <w:rFonts w:eastAsia="Calibri"/>
          <w:szCs w:val="28"/>
        </w:rPr>
      </w:pPr>
      <w:r w:rsidRPr="000A36EE">
        <w:rPr>
          <w:rFonts w:eastAsia="Calibri"/>
          <w:szCs w:val="28"/>
        </w:rPr>
        <w:t xml:space="preserve">Таким образом, язык программирования </w:t>
      </w:r>
      <w:r w:rsidRPr="000A36EE">
        <w:rPr>
          <w:rFonts w:eastAsia="Calibri"/>
          <w:szCs w:val="28"/>
          <w:shd w:val="clear" w:color="auto" w:fill="FFFFFF"/>
        </w:rPr>
        <w:t xml:space="preserve">C# - «строго типизированный объектно- ориентированный язык, чей код внешне похож на </w:t>
      </w:r>
      <w:r w:rsidRPr="000A36EE">
        <w:rPr>
          <w:rFonts w:eastAsia="Calibri"/>
          <w:color w:val="000000"/>
          <w:szCs w:val="28"/>
          <w:shd w:val="clear" w:color="auto" w:fill="FFFFFF"/>
        </w:rPr>
        <w:t xml:space="preserve">С++ (и </w:t>
      </w:r>
      <w:r w:rsidRPr="000A36EE">
        <w:rPr>
          <w:rFonts w:eastAsia="Calibri"/>
          <w:szCs w:val="28"/>
        </w:rPr>
        <w:t>Java</w:t>
      </w:r>
      <w:r w:rsidRPr="00DF06ED">
        <w:rPr>
          <w:rFonts w:eastAsia="Calibri"/>
          <w:szCs w:val="28"/>
        </w:rPr>
        <w:t>)</w:t>
      </w:r>
      <w:r w:rsidRPr="000A36EE">
        <w:rPr>
          <w:rFonts w:eastAsia="Calibri"/>
          <w:szCs w:val="28"/>
        </w:rPr>
        <w:t xml:space="preserve"> и</w:t>
      </w:r>
      <w:r w:rsidRPr="000A36EE">
        <w:rPr>
          <w:rFonts w:eastAsia="Calibri"/>
          <w:szCs w:val="28"/>
          <w:shd w:val="clear" w:color="auto" w:fill="FFFFFF"/>
        </w:rPr>
        <w:t xml:space="preserve"> относится он к семье языков с С- подобным синтаксисом, из них его синтаксис также наиболее б</w:t>
      </w:r>
      <w:r w:rsidRPr="000A36EE">
        <w:rPr>
          <w:rFonts w:eastAsia="Calibri"/>
          <w:color w:val="000000"/>
          <w:szCs w:val="28"/>
          <w:shd w:val="clear" w:color="auto" w:fill="FFFFFF"/>
        </w:rPr>
        <w:t xml:space="preserve">лизок к С++ и </w:t>
      </w:r>
      <w:r w:rsidRPr="000A36EE">
        <w:rPr>
          <w:rFonts w:eastAsia="Calibri"/>
          <w:szCs w:val="28"/>
        </w:rPr>
        <w:t xml:space="preserve">Java, (хотя в некоторых отношениях отличается), но </w:t>
      </w:r>
      <w:r w:rsidRPr="000A36EE">
        <w:rPr>
          <w:rFonts w:eastAsia="Calibri"/>
          <w:color w:val="000000"/>
          <w:szCs w:val="28"/>
          <w:shd w:val="clear" w:color="auto" w:fill="FFFFFF"/>
        </w:rPr>
        <w:t xml:space="preserve">имеет строгую статическую типизацию, поддерживает полиморфизм, перегрузку операторов, указатели на функции-члены классов, атрибуты, события, свойства, исключения, комментарии в формате XML. </w:t>
      </w:r>
    </w:p>
    <w:p w:rsidR="008C72B5" w:rsidRDefault="008C72B5" w:rsidP="008C72B5">
      <w:pPr>
        <w:ind w:right="-1"/>
        <w:jc w:val="both"/>
        <w:rPr>
          <w:szCs w:val="28"/>
          <w:lang w:eastAsia="ru-RU"/>
        </w:rPr>
      </w:pPr>
      <w:r>
        <w:rPr>
          <w:szCs w:val="28"/>
          <w:lang w:eastAsia="ru-RU"/>
        </w:rPr>
        <w:t xml:space="preserve">Проект является актуальным для разработчиков ПО на языке программирования </w:t>
      </w:r>
      <w:r>
        <w:rPr>
          <w:szCs w:val="28"/>
          <w:lang w:val="en-US" w:eastAsia="ru-RU"/>
        </w:rPr>
        <w:t>C</w:t>
      </w:r>
      <w:r w:rsidRPr="00860A87">
        <w:rPr>
          <w:szCs w:val="28"/>
          <w:lang w:eastAsia="ru-RU"/>
        </w:rPr>
        <w:t>#</w:t>
      </w:r>
      <w:r>
        <w:rPr>
          <w:szCs w:val="28"/>
          <w:lang w:eastAsia="ru-RU"/>
        </w:rPr>
        <w:t>, так как представляет собой программу, которая производит анализ и отбор ошибочных слов кода.</w:t>
      </w:r>
    </w:p>
    <w:p w:rsidR="003907AE" w:rsidRPr="00E710A6" w:rsidRDefault="003907AE" w:rsidP="003907AE"/>
    <w:p w:rsidR="009D053B" w:rsidRDefault="009D053B" w:rsidP="008955A7">
      <w:pPr>
        <w:pStyle w:val="2"/>
        <w:numPr>
          <w:ilvl w:val="0"/>
          <w:numId w:val="0"/>
        </w:numPr>
        <w:ind w:left="709"/>
        <w:rPr>
          <w:b/>
        </w:rPr>
      </w:pPr>
      <w:bookmarkStart w:id="30" w:name="_Toc13601334"/>
      <w:r>
        <w:rPr>
          <w:b/>
        </w:rPr>
        <w:t>2.3</w:t>
      </w:r>
      <w:r>
        <w:rPr>
          <w:b/>
        </w:rPr>
        <w:tab/>
        <w:t>Решение поставленной задачи</w:t>
      </w:r>
      <w:bookmarkEnd w:id="30"/>
    </w:p>
    <w:p w:rsidR="009D053B" w:rsidRDefault="009D053B" w:rsidP="008955A7"/>
    <w:p w:rsidR="009D053B" w:rsidRDefault="009D053B">
      <w:r>
        <w:t>Для решения поставленной задачи, были выполнены следующие пункты:</w:t>
      </w:r>
    </w:p>
    <w:p w:rsidR="009D053B" w:rsidRDefault="009D053B">
      <w:pPr>
        <w:pStyle w:val="14"/>
        <w:numPr>
          <w:ilvl w:val="0"/>
          <w:numId w:val="6"/>
        </w:numPr>
        <w:ind w:left="0" w:firstLine="709"/>
      </w:pPr>
      <w:r>
        <w:t xml:space="preserve">была создана кнопка, при нажатии на которую </w:t>
      </w:r>
      <w:r w:rsidR="008412E6">
        <w:t>заполняется словарь ключевых слов языка С</w:t>
      </w:r>
      <w:r w:rsidR="008412E6" w:rsidRPr="008412E6">
        <w:t>#</w:t>
      </w:r>
      <w:r w:rsidR="008412E6">
        <w:t xml:space="preserve"> из текстового файла</w:t>
      </w:r>
      <w:r>
        <w:t>;</w:t>
      </w:r>
    </w:p>
    <w:p w:rsidR="009D053B" w:rsidRDefault="009D053B">
      <w:pPr>
        <w:pStyle w:val="14"/>
        <w:numPr>
          <w:ilvl w:val="0"/>
          <w:numId w:val="6"/>
        </w:numPr>
        <w:ind w:left="0" w:firstLine="709"/>
      </w:pPr>
      <w:r>
        <w:t xml:space="preserve">были созданы </w:t>
      </w:r>
      <w:r w:rsidR="008412E6">
        <w:t>поля</w:t>
      </w:r>
      <w:r>
        <w:t xml:space="preserve"> для ввода </w:t>
      </w:r>
      <w:r w:rsidR="008412E6">
        <w:t>неправленного кода и вывода исправленного</w:t>
      </w:r>
      <w:r>
        <w:t>;</w:t>
      </w:r>
    </w:p>
    <w:p w:rsidR="009D053B" w:rsidRDefault="009D053B">
      <w:pPr>
        <w:pStyle w:val="14"/>
        <w:numPr>
          <w:ilvl w:val="0"/>
          <w:numId w:val="6"/>
        </w:numPr>
        <w:ind w:left="0" w:firstLine="709"/>
      </w:pPr>
      <w:r>
        <w:t>был</w:t>
      </w:r>
      <w:r w:rsidR="008412E6">
        <w:t>о</w:t>
      </w:r>
      <w:r w:rsidR="009349D5">
        <w:t xml:space="preserve"> создан</w:t>
      </w:r>
      <w:r w:rsidR="008412E6">
        <w:t>о</w:t>
      </w:r>
      <w:r w:rsidR="009349D5">
        <w:t xml:space="preserve"> </w:t>
      </w:r>
      <w:r w:rsidR="008412E6">
        <w:t>поле для вывода распознанных слов неправленного кода</w:t>
      </w:r>
      <w:r>
        <w:t>;</w:t>
      </w:r>
    </w:p>
    <w:p w:rsidR="009D053B" w:rsidRDefault="009D053B">
      <w:pPr>
        <w:spacing w:after="160"/>
        <w:jc w:val="both"/>
      </w:pPr>
      <w:r>
        <w:rPr>
          <w:szCs w:val="28"/>
        </w:rPr>
        <w:t>Программный код информационной системы приведен в Приложении А.</w:t>
      </w:r>
    </w:p>
    <w:p w:rsidR="009D053B" w:rsidRDefault="009D053B"/>
    <w:p w:rsidR="009D053B" w:rsidRDefault="009D053B">
      <w:pPr>
        <w:pStyle w:val="2"/>
        <w:numPr>
          <w:ilvl w:val="0"/>
          <w:numId w:val="0"/>
        </w:numPr>
        <w:ind w:left="709"/>
        <w:rPr>
          <w:b/>
        </w:rPr>
      </w:pPr>
      <w:bookmarkStart w:id="31" w:name="__RefHeading__1470_809166154"/>
      <w:bookmarkStart w:id="32" w:name="_Toc519022799"/>
      <w:bookmarkStart w:id="33" w:name="_Toc13601335"/>
      <w:bookmarkEnd w:id="31"/>
      <w:r>
        <w:rPr>
          <w:b/>
        </w:rPr>
        <w:t>2.4</w:t>
      </w:r>
      <w:r>
        <w:rPr>
          <w:b/>
        </w:rPr>
        <w:tab/>
        <w:t>Интерфейс информационной системы</w:t>
      </w:r>
      <w:bookmarkEnd w:id="32"/>
      <w:bookmarkEnd w:id="33"/>
    </w:p>
    <w:p w:rsidR="00DD573E" w:rsidRDefault="00DD573E">
      <w:pPr>
        <w:pStyle w:val="14"/>
        <w:ind w:left="1069"/>
      </w:pPr>
    </w:p>
    <w:p w:rsidR="009D053B" w:rsidRDefault="009D053B">
      <w:pPr>
        <w:pStyle w:val="14"/>
        <w:ind w:left="1069"/>
      </w:pPr>
      <w:r>
        <w:t>На рисунке 1 продемонстрирован интерфейс программы</w:t>
      </w:r>
    </w:p>
    <w:p w:rsidR="009D053B" w:rsidRPr="009349D5" w:rsidRDefault="008412E6" w:rsidP="00361E9E">
      <w:pPr>
        <w:ind w:firstLine="0"/>
        <w:jc w:val="center"/>
      </w:pPr>
      <w:r>
        <w:rPr>
          <w:noProof/>
          <w:szCs w:val="28"/>
          <w:lang w:eastAsia="ru-RU"/>
        </w:rPr>
        <w:drawing>
          <wp:inline distT="0" distB="0" distL="0" distR="0" wp14:anchorId="7F9CFC5A" wp14:editId="448A0EAB">
            <wp:extent cx="5857335" cy="4057650"/>
            <wp:effectExtent l="0" t="0" r="0" b="0"/>
            <wp:docPr id="2" name="Рисунок 2" descr="C:\Users\NoMad\SWSU\Programming\KOORSACH!\REMAKE_1_kurs\Scr\Пусто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oMad\SWSU\Programming\KOORSACH!\REMAKE_1_kurs\Scr\Пустой.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8155" cy="4058218"/>
                    </a:xfrm>
                    <a:prstGeom prst="rect">
                      <a:avLst/>
                    </a:prstGeom>
                    <a:noFill/>
                    <a:ln>
                      <a:noFill/>
                    </a:ln>
                  </pic:spPr>
                </pic:pic>
              </a:graphicData>
            </a:graphic>
          </wp:inline>
        </w:drawing>
      </w:r>
    </w:p>
    <w:p w:rsidR="009D053B" w:rsidRDefault="00361E9E" w:rsidP="00361E9E">
      <w:pPr>
        <w:ind w:firstLine="0"/>
        <w:jc w:val="center"/>
      </w:pPr>
      <w:r>
        <w:t xml:space="preserve">Рисунок 1 - </w:t>
      </w:r>
      <w:r w:rsidR="009D053B">
        <w:t>Интерфейс программы</w:t>
      </w:r>
    </w:p>
    <w:p w:rsidR="009D053B" w:rsidRDefault="009D053B" w:rsidP="008955A7">
      <w:pPr>
        <w:pStyle w:val="2"/>
        <w:numPr>
          <w:ilvl w:val="0"/>
          <w:numId w:val="0"/>
        </w:numPr>
        <w:ind w:left="709"/>
      </w:pPr>
      <w:bookmarkStart w:id="34" w:name="__RefHeading__1472_809166154"/>
      <w:bookmarkStart w:id="35" w:name="_Toc519022800"/>
      <w:bookmarkStart w:id="36" w:name="_Toc13601336"/>
      <w:bookmarkEnd w:id="34"/>
      <w:r>
        <w:rPr>
          <w:b/>
        </w:rPr>
        <w:t>2.5</w:t>
      </w:r>
      <w:r>
        <w:rPr>
          <w:b/>
        </w:rPr>
        <w:tab/>
        <w:t>Тестирование информационной системы</w:t>
      </w:r>
      <w:bookmarkEnd w:id="35"/>
      <w:bookmarkEnd w:id="36"/>
    </w:p>
    <w:p w:rsidR="009D053B" w:rsidRDefault="009D053B" w:rsidP="008955A7"/>
    <w:p w:rsidR="009D053B" w:rsidRDefault="00641E05">
      <w:pPr>
        <w:pStyle w:val="14"/>
        <w:numPr>
          <w:ilvl w:val="0"/>
          <w:numId w:val="7"/>
        </w:numPr>
        <w:ind w:left="0" w:firstLine="709"/>
      </w:pPr>
      <w:r>
        <w:t>На рисунках</w:t>
      </w:r>
      <w:r w:rsidR="009D053B">
        <w:t xml:space="preserve"> 2</w:t>
      </w:r>
      <w:r w:rsidR="00EC793B">
        <w:t>,</w:t>
      </w:r>
      <w:r>
        <w:t xml:space="preserve"> 3</w:t>
      </w:r>
      <w:r w:rsidR="00EC793B" w:rsidRPr="00EC793B">
        <w:t xml:space="preserve"> </w:t>
      </w:r>
      <w:r w:rsidR="00EC793B">
        <w:t>и</w:t>
      </w:r>
      <w:r w:rsidR="00EC793B" w:rsidRPr="00EC793B">
        <w:t xml:space="preserve"> 4</w:t>
      </w:r>
      <w:r>
        <w:t xml:space="preserve"> проиллюстрированы</w:t>
      </w:r>
      <w:r w:rsidR="009D053B">
        <w:t xml:space="preserve"> нажатие кнопки «</w:t>
      </w:r>
      <w:r w:rsidR="008412E6">
        <w:rPr>
          <w:lang w:val="en-US"/>
        </w:rPr>
        <w:t>UploadTemplates</w:t>
      </w:r>
      <w:r w:rsidR="00DD573E">
        <w:t xml:space="preserve">» </w:t>
      </w:r>
      <w:r w:rsidR="008412E6">
        <w:t>и кнопки «</w:t>
      </w:r>
      <w:r w:rsidR="008412E6">
        <w:rPr>
          <w:lang w:val="en-US"/>
        </w:rPr>
        <w:t>Corrections</w:t>
      </w:r>
      <w:r w:rsidR="008412E6">
        <w:t>»</w:t>
      </w:r>
      <w:r w:rsidR="008412E6" w:rsidRPr="008412E6">
        <w:t xml:space="preserve"> </w:t>
      </w:r>
      <w:r w:rsidR="00DD573E">
        <w:t>с заполненным пол</w:t>
      </w:r>
      <w:r w:rsidR="00EC793B">
        <w:rPr>
          <w:lang w:val="en-US"/>
        </w:rPr>
        <w:t>e</w:t>
      </w:r>
      <w:r w:rsidR="00DD573E">
        <w:t>м «</w:t>
      </w:r>
      <w:r w:rsidR="00EC793B">
        <w:rPr>
          <w:lang w:val="en-US"/>
        </w:rPr>
        <w:t>Templates</w:t>
      </w:r>
      <w:r w:rsidR="00EC793B" w:rsidRPr="00EC793B">
        <w:t xml:space="preserve"> </w:t>
      </w:r>
      <w:r w:rsidR="00EC793B">
        <w:rPr>
          <w:lang w:val="en-US"/>
        </w:rPr>
        <w:t>Avaliabale</w:t>
      </w:r>
      <w:r w:rsidR="00EC793B">
        <w:t>», с синтаксически правильным, и затем неправильным кодом</w:t>
      </w:r>
      <w:r w:rsidR="009D053B">
        <w:t>.</w:t>
      </w:r>
    </w:p>
    <w:p w:rsidR="009D053B" w:rsidRDefault="009D053B">
      <w:pPr>
        <w:ind w:left="709"/>
      </w:pPr>
    </w:p>
    <w:p w:rsidR="00EC793B" w:rsidRDefault="00EC793B" w:rsidP="00EC793B">
      <w:pPr>
        <w:ind w:left="-1418" w:right="-1" w:firstLine="567"/>
        <w:jc w:val="center"/>
        <w:rPr>
          <w:szCs w:val="28"/>
          <w:lang w:eastAsia="ru-RU"/>
        </w:rPr>
      </w:pPr>
      <w:r>
        <w:rPr>
          <w:noProof/>
          <w:szCs w:val="28"/>
          <w:lang w:eastAsia="ru-RU"/>
        </w:rPr>
        <w:lastRenderedPageBreak/>
        <w:drawing>
          <wp:inline distT="0" distB="0" distL="0" distR="0" wp14:anchorId="7F618744" wp14:editId="5B8F310A">
            <wp:extent cx="7216138" cy="4934310"/>
            <wp:effectExtent l="0" t="0" r="4445" b="0"/>
            <wp:docPr id="3" name="Рисунок 3" descr="C:\Users\NoMad\SWSU\Programming\KOORSACH!\REMAKE_1_kurs\Scr\Up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oMad\SWSU\Programming\KOORSACH!\REMAKE_1_kurs\Scr\Uplo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53728" cy="4960014"/>
                    </a:xfrm>
                    <a:prstGeom prst="rect">
                      <a:avLst/>
                    </a:prstGeom>
                    <a:noFill/>
                    <a:ln>
                      <a:noFill/>
                    </a:ln>
                  </pic:spPr>
                </pic:pic>
              </a:graphicData>
            </a:graphic>
          </wp:inline>
        </w:drawing>
      </w:r>
    </w:p>
    <w:p w:rsidR="00EC793B" w:rsidRPr="00EC793B" w:rsidRDefault="00EC793B" w:rsidP="00EC793B">
      <w:pPr>
        <w:ind w:right="-1" w:firstLine="567"/>
        <w:jc w:val="center"/>
        <w:rPr>
          <w:szCs w:val="28"/>
          <w:lang w:eastAsia="ru-RU"/>
        </w:rPr>
      </w:pPr>
      <w:r w:rsidRPr="001B1741">
        <w:rPr>
          <w:szCs w:val="28"/>
          <w:lang w:eastAsia="ru-RU"/>
        </w:rPr>
        <w:t xml:space="preserve">Рисунок 2 – Загрузка файла </w:t>
      </w:r>
      <w:r w:rsidRPr="001B1741">
        <w:rPr>
          <w:szCs w:val="28"/>
          <w:lang w:val="en-US" w:eastAsia="ru-RU"/>
        </w:rPr>
        <w:t>templates</w:t>
      </w:r>
      <w:r w:rsidRPr="001B1741">
        <w:rPr>
          <w:szCs w:val="28"/>
          <w:lang w:eastAsia="ru-RU"/>
        </w:rPr>
        <w:t>.</w:t>
      </w:r>
      <w:r w:rsidRPr="001B1741">
        <w:rPr>
          <w:szCs w:val="28"/>
          <w:lang w:val="en-US" w:eastAsia="ru-RU"/>
        </w:rPr>
        <w:t>txt</w:t>
      </w:r>
    </w:p>
    <w:p w:rsidR="00EC793B" w:rsidRDefault="00EC793B" w:rsidP="00EC793B">
      <w:pPr>
        <w:ind w:left="-1418" w:right="-1" w:firstLine="567"/>
        <w:jc w:val="center"/>
        <w:rPr>
          <w:szCs w:val="28"/>
          <w:lang w:eastAsia="ru-RU"/>
        </w:rPr>
      </w:pPr>
      <w:r>
        <w:rPr>
          <w:noProof/>
          <w:szCs w:val="28"/>
          <w:lang w:eastAsia="ru-RU"/>
        </w:rPr>
        <w:lastRenderedPageBreak/>
        <w:drawing>
          <wp:inline distT="0" distB="0" distL="0" distR="0" wp14:anchorId="1F5937DC" wp14:editId="3CC0A3A0">
            <wp:extent cx="7228752" cy="4942935"/>
            <wp:effectExtent l="0" t="0" r="0" b="0"/>
            <wp:docPr id="11" name="Рисунок 11" descr="C:\Users\NoMad\SWSU\Programming\KOORSACH!\REMAKE_1_kurs\Scr\Te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oMad\SWSU\Programming\KOORSACH!\REMAKE_1_kurs\Scr\Test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58756" cy="4963452"/>
                    </a:xfrm>
                    <a:prstGeom prst="rect">
                      <a:avLst/>
                    </a:prstGeom>
                    <a:noFill/>
                    <a:ln>
                      <a:noFill/>
                    </a:ln>
                  </pic:spPr>
                </pic:pic>
              </a:graphicData>
            </a:graphic>
          </wp:inline>
        </w:drawing>
      </w:r>
    </w:p>
    <w:p w:rsidR="00EC793B" w:rsidRPr="001B1741" w:rsidRDefault="00EC793B" w:rsidP="00EC793B">
      <w:pPr>
        <w:ind w:right="-1" w:firstLine="567"/>
        <w:jc w:val="center"/>
        <w:rPr>
          <w:szCs w:val="28"/>
          <w:lang w:eastAsia="ru-RU"/>
        </w:rPr>
      </w:pPr>
      <w:r w:rsidRPr="001B1741">
        <w:rPr>
          <w:szCs w:val="28"/>
          <w:lang w:eastAsia="ru-RU"/>
        </w:rPr>
        <w:t>Рисунок 3 – Проверка правильного кода на ошибки</w:t>
      </w:r>
    </w:p>
    <w:p w:rsidR="00EC793B" w:rsidRPr="001B1741" w:rsidRDefault="00EC793B" w:rsidP="00EC793B">
      <w:pPr>
        <w:ind w:right="-1" w:firstLine="567"/>
        <w:rPr>
          <w:szCs w:val="28"/>
          <w:lang w:eastAsia="ru-RU"/>
        </w:rPr>
      </w:pPr>
    </w:p>
    <w:p w:rsidR="00EC793B" w:rsidRDefault="00EC793B" w:rsidP="00EC793B">
      <w:pPr>
        <w:ind w:left="-1418" w:right="-1" w:firstLine="567"/>
        <w:jc w:val="center"/>
        <w:rPr>
          <w:szCs w:val="28"/>
          <w:lang w:eastAsia="ru-RU"/>
        </w:rPr>
      </w:pPr>
      <w:r>
        <w:rPr>
          <w:noProof/>
          <w:szCs w:val="28"/>
          <w:lang w:eastAsia="ru-RU"/>
        </w:rPr>
        <w:lastRenderedPageBreak/>
        <w:drawing>
          <wp:inline distT="0" distB="0" distL="0" distR="0" wp14:anchorId="45520D83" wp14:editId="77DD3301">
            <wp:extent cx="7216137" cy="4934309"/>
            <wp:effectExtent l="0" t="0" r="4445" b="0"/>
            <wp:docPr id="12" name="Рисунок 12" descr="C:\Users\NoMad\SWSU\Programming\KOORSACH!\REMAKE_1_kurs\Scr\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NoMad\SWSU\Programming\KOORSACH!\REMAKE_1_kurs\Scr\Test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46187" cy="4954857"/>
                    </a:xfrm>
                    <a:prstGeom prst="rect">
                      <a:avLst/>
                    </a:prstGeom>
                    <a:noFill/>
                    <a:ln>
                      <a:noFill/>
                    </a:ln>
                  </pic:spPr>
                </pic:pic>
              </a:graphicData>
            </a:graphic>
          </wp:inline>
        </w:drawing>
      </w:r>
    </w:p>
    <w:p w:rsidR="00EC793B" w:rsidRPr="001B1741" w:rsidRDefault="00EC793B" w:rsidP="00EC793B">
      <w:pPr>
        <w:ind w:right="-1" w:firstLine="567"/>
        <w:jc w:val="center"/>
        <w:rPr>
          <w:szCs w:val="28"/>
          <w:lang w:eastAsia="ru-RU"/>
        </w:rPr>
      </w:pPr>
      <w:r w:rsidRPr="001B1741">
        <w:rPr>
          <w:szCs w:val="28"/>
          <w:lang w:eastAsia="ru-RU"/>
        </w:rPr>
        <w:t>Рисунок 4 – Проверка кода с ошибками в ключевых словах</w:t>
      </w:r>
    </w:p>
    <w:p w:rsidR="00942A3D" w:rsidRPr="00942A3D" w:rsidRDefault="00942A3D" w:rsidP="00942A3D">
      <w:pPr>
        <w:ind w:firstLine="0"/>
        <w:jc w:val="center"/>
      </w:pPr>
    </w:p>
    <w:p w:rsidR="009D053B" w:rsidRPr="00C43C3E" w:rsidRDefault="009D053B" w:rsidP="001613CC">
      <w:pPr>
        <w:pStyle w:val="1"/>
        <w:pageBreakBefore/>
        <w:numPr>
          <w:ilvl w:val="0"/>
          <w:numId w:val="0"/>
        </w:numPr>
        <w:ind w:left="1140" w:hanging="1140"/>
        <w:jc w:val="center"/>
        <w:rPr>
          <w:sz w:val="32"/>
          <w:szCs w:val="28"/>
        </w:rPr>
      </w:pPr>
      <w:bookmarkStart w:id="37" w:name="__RefHeading__1474_809166154"/>
      <w:bookmarkStart w:id="38" w:name="_Toc519022801"/>
      <w:bookmarkStart w:id="39" w:name="_Toc13601337"/>
      <w:bookmarkEnd w:id="37"/>
      <w:r w:rsidRPr="00C43C3E">
        <w:rPr>
          <w:sz w:val="32"/>
        </w:rPr>
        <w:lastRenderedPageBreak/>
        <w:t>Заключение</w:t>
      </w:r>
      <w:bookmarkEnd w:id="38"/>
      <w:bookmarkEnd w:id="39"/>
    </w:p>
    <w:p w:rsidR="009D053B" w:rsidRDefault="009D053B">
      <w:pPr>
        <w:spacing w:after="160"/>
        <w:jc w:val="both"/>
        <w:rPr>
          <w:szCs w:val="28"/>
        </w:rPr>
      </w:pPr>
    </w:p>
    <w:p w:rsidR="00A31311" w:rsidRDefault="009D053B" w:rsidP="00A31311">
      <w:pPr>
        <w:pStyle w:val="14"/>
        <w:ind w:left="0" w:firstLine="698"/>
      </w:pPr>
      <w:r>
        <w:rPr>
          <w:szCs w:val="28"/>
        </w:rPr>
        <w:t xml:space="preserve">За время практики были выполнено задание, в ходе которого требовалось </w:t>
      </w:r>
      <w:r w:rsidR="00A31311">
        <w:t xml:space="preserve">автоматизировать принятие решения в условиях неопределенности по классическим и производным критериям. </w:t>
      </w:r>
    </w:p>
    <w:p w:rsidR="009D053B" w:rsidRDefault="009D053B">
      <w:pPr>
        <w:spacing w:after="160"/>
        <w:jc w:val="both"/>
        <w:rPr>
          <w:szCs w:val="28"/>
        </w:rPr>
      </w:pPr>
      <w:r>
        <w:rPr>
          <w:szCs w:val="28"/>
        </w:rPr>
        <w:t>Производственная практика помогла не только лучше разобраться в возможностях, предоставляемых компьютерной техникой и современным программным обеспечением, но и получить навыки работы с пользователями и овладеть различными навыками работы оператора ПК.</w:t>
      </w:r>
    </w:p>
    <w:p w:rsidR="009D053B" w:rsidRDefault="009D053B">
      <w:pPr>
        <w:spacing w:after="160"/>
        <w:jc w:val="both"/>
      </w:pPr>
      <w:r>
        <w:rPr>
          <w:szCs w:val="28"/>
        </w:rPr>
        <w:t>Были получены разнообразные практические навыки, а также закреплена теоретическая база в соответс</w:t>
      </w:r>
      <w:r w:rsidR="00A31311">
        <w:rPr>
          <w:szCs w:val="28"/>
        </w:rPr>
        <w:t>твии с изученными дисциплинами 3</w:t>
      </w:r>
      <w:r>
        <w:rPr>
          <w:szCs w:val="28"/>
        </w:rPr>
        <w:t xml:space="preserve"> курса направления подготовки 09.03.04 </w:t>
      </w:r>
      <w:r>
        <w:rPr>
          <w:szCs w:val="28"/>
          <w:shd w:val="clear" w:color="auto" w:fill="FFFFFF"/>
        </w:rPr>
        <w:t>«Программная инженерия»</w:t>
      </w:r>
    </w:p>
    <w:p w:rsidR="009D053B" w:rsidRDefault="009D053B">
      <w:pPr>
        <w:suppressAutoHyphens w:val="0"/>
        <w:spacing w:after="200" w:line="276" w:lineRule="auto"/>
      </w:pPr>
    </w:p>
    <w:p w:rsidR="009D053B" w:rsidRPr="00C43C3E" w:rsidRDefault="009D053B" w:rsidP="001613CC">
      <w:pPr>
        <w:pStyle w:val="1"/>
        <w:pageBreakBefore/>
        <w:numPr>
          <w:ilvl w:val="0"/>
          <w:numId w:val="0"/>
        </w:numPr>
        <w:ind w:left="709" w:hanging="709"/>
        <w:jc w:val="center"/>
        <w:rPr>
          <w:sz w:val="32"/>
        </w:rPr>
      </w:pPr>
      <w:bookmarkStart w:id="40" w:name="__RefHeading__1476_809166154"/>
      <w:bookmarkStart w:id="41" w:name="_Toc519022802"/>
      <w:bookmarkStart w:id="42" w:name="_Toc13601338"/>
      <w:bookmarkEnd w:id="40"/>
      <w:r w:rsidRPr="00C43C3E">
        <w:rPr>
          <w:sz w:val="32"/>
        </w:rPr>
        <w:lastRenderedPageBreak/>
        <w:t>Список используемых источников</w:t>
      </w:r>
      <w:bookmarkEnd w:id="41"/>
      <w:bookmarkEnd w:id="42"/>
    </w:p>
    <w:p w:rsidR="009D053B" w:rsidRDefault="009D053B">
      <w:pPr>
        <w:pStyle w:val="a0"/>
        <w:ind w:left="709"/>
      </w:pPr>
    </w:p>
    <w:p w:rsidR="009D053B" w:rsidRDefault="009D053B">
      <w:pPr>
        <w:spacing w:before="100" w:after="274"/>
        <w:ind w:firstLine="708"/>
        <w:rPr>
          <w:szCs w:val="28"/>
        </w:rPr>
      </w:pPr>
      <w:r>
        <w:rPr>
          <w:szCs w:val="28"/>
        </w:rPr>
        <w:t>1. Агуро</w:t>
      </w:r>
      <w:r w:rsidR="008955A7">
        <w:rPr>
          <w:szCs w:val="28"/>
        </w:rPr>
        <w:t>в, Павел C#. Сборник рецептов [Т</w:t>
      </w:r>
      <w:r>
        <w:rPr>
          <w:szCs w:val="28"/>
        </w:rPr>
        <w:t xml:space="preserve">екст] / Павел Агуров. - М.: "БХВ-Петербург", </w:t>
      </w:r>
      <w:r>
        <w:rPr>
          <w:color w:val="000000"/>
          <w:szCs w:val="28"/>
        </w:rPr>
        <w:t>2012</w:t>
      </w:r>
      <w:r>
        <w:rPr>
          <w:szCs w:val="28"/>
        </w:rPr>
        <w:t xml:space="preserve">. - 432 c. </w:t>
      </w:r>
    </w:p>
    <w:p w:rsidR="009D053B" w:rsidRDefault="009D053B">
      <w:pPr>
        <w:spacing w:before="100" w:after="274"/>
        <w:ind w:firstLine="708"/>
        <w:rPr>
          <w:szCs w:val="28"/>
        </w:rPr>
      </w:pPr>
      <w:r>
        <w:rPr>
          <w:szCs w:val="28"/>
        </w:rPr>
        <w:t>2. Албаха</w:t>
      </w:r>
      <w:r w:rsidR="008955A7">
        <w:rPr>
          <w:szCs w:val="28"/>
        </w:rPr>
        <w:t>ри, Джозеф C# 3.0. Справочник [Т</w:t>
      </w:r>
      <w:r>
        <w:rPr>
          <w:szCs w:val="28"/>
        </w:rPr>
        <w:t xml:space="preserve">екст]/ Джозеф Албахари , Бен Албахари. - М.: БХВ-Петербург, 2013. - 944 c. </w:t>
      </w:r>
    </w:p>
    <w:p w:rsidR="009D053B" w:rsidRDefault="009D053B">
      <w:pPr>
        <w:numPr>
          <w:ilvl w:val="2"/>
          <w:numId w:val="9"/>
        </w:numPr>
        <w:spacing w:before="100" w:after="274"/>
        <w:ind w:left="0" w:firstLine="708"/>
      </w:pPr>
      <w:r>
        <w:rPr>
          <w:szCs w:val="28"/>
        </w:rPr>
        <w:t>Прайс, Джейсон Visual C# 2.0. По</w:t>
      </w:r>
      <w:r w:rsidR="008955A7">
        <w:rPr>
          <w:szCs w:val="28"/>
        </w:rPr>
        <w:t>лное руководство [Т</w:t>
      </w:r>
      <w:r>
        <w:rPr>
          <w:szCs w:val="28"/>
        </w:rPr>
        <w:t>екст]/ Джейсон Прайс, Майк Гандэрлой. - М.: Век +, Корона-Век, Энтроп, 2010. - 736 c.</w:t>
      </w:r>
    </w:p>
    <w:p w:rsidR="009D053B" w:rsidRDefault="008C72B5">
      <w:pPr>
        <w:numPr>
          <w:ilvl w:val="2"/>
          <w:numId w:val="9"/>
        </w:numPr>
        <w:spacing w:before="100" w:after="274"/>
        <w:ind w:left="0" w:firstLine="708"/>
      </w:pPr>
      <w:hyperlink r:id="rId12" w:history="1">
        <w:r w:rsidR="009D053B">
          <w:rPr>
            <w:rStyle w:val="a8"/>
          </w:rPr>
          <w:t>https://docs.microsoft.com/ru-ru/dotnet/csharp/</w:t>
        </w:r>
      </w:hyperlink>
      <w:r w:rsidR="009D053B">
        <w:t xml:space="preserve"> </w:t>
      </w:r>
      <w:r w:rsidR="009D053B" w:rsidRPr="006C4A1D">
        <w:t>[</w:t>
      </w:r>
      <w:r w:rsidR="008955A7">
        <w:t>Э</w:t>
      </w:r>
      <w:r w:rsidR="009D053B">
        <w:t>лектронный ресурс</w:t>
      </w:r>
      <w:r w:rsidR="009D053B" w:rsidRPr="006C4A1D">
        <w:t>]</w:t>
      </w:r>
      <w:r w:rsidR="00E23BAB">
        <w:t xml:space="preserve"> от 10.07.2019</w:t>
      </w:r>
    </w:p>
    <w:p w:rsidR="009D053B" w:rsidRPr="006C4A1D" w:rsidRDefault="009D053B">
      <w:pPr>
        <w:numPr>
          <w:ilvl w:val="2"/>
          <w:numId w:val="9"/>
        </w:numPr>
        <w:spacing w:before="100" w:after="274"/>
        <w:ind w:left="0" w:firstLine="708"/>
        <w:rPr>
          <w:lang w:val="en-US"/>
        </w:rPr>
      </w:pPr>
      <w:r>
        <w:t>Грей</w:t>
      </w:r>
      <w:r w:rsidRPr="006C4A1D">
        <w:rPr>
          <w:lang w:val="en-US"/>
        </w:rPr>
        <w:t xml:space="preserve">, </w:t>
      </w:r>
      <w:r>
        <w:t>Джо</w:t>
      </w:r>
      <w:r w:rsidRPr="006C4A1D">
        <w:rPr>
          <w:lang w:val="en-US"/>
        </w:rPr>
        <w:t xml:space="preserve"> </w:t>
      </w:r>
      <w:r w:rsidRPr="006C4A1D">
        <w:rPr>
          <w:color w:val="000000"/>
          <w:szCs w:val="28"/>
          <w:lang w:val="en-US"/>
        </w:rPr>
        <w:t>Professional XML for .NET Developers</w:t>
      </w:r>
      <w:r w:rsidRPr="006C4A1D">
        <w:rPr>
          <w:szCs w:val="28"/>
          <w:lang w:val="en-US"/>
        </w:rPr>
        <w:t xml:space="preserve"> </w:t>
      </w:r>
      <w:r>
        <w:rPr>
          <w:szCs w:val="28"/>
          <w:lang w:val="en-US"/>
        </w:rPr>
        <w:t>[</w:t>
      </w:r>
      <w:r w:rsidR="008955A7">
        <w:rPr>
          <w:szCs w:val="28"/>
        </w:rPr>
        <w:t>Т</w:t>
      </w:r>
      <w:r>
        <w:rPr>
          <w:szCs w:val="28"/>
        </w:rPr>
        <w:t>екст</w:t>
      </w:r>
      <w:r>
        <w:rPr>
          <w:szCs w:val="28"/>
          <w:lang w:val="en-US"/>
        </w:rPr>
        <w:t xml:space="preserve">] / </w:t>
      </w:r>
      <w:r>
        <w:rPr>
          <w:szCs w:val="28"/>
        </w:rPr>
        <w:t>Джо</w:t>
      </w:r>
      <w:r w:rsidRPr="006C4A1D">
        <w:rPr>
          <w:szCs w:val="28"/>
          <w:lang w:val="en-US"/>
        </w:rPr>
        <w:t xml:space="preserve"> </w:t>
      </w:r>
      <w:r>
        <w:rPr>
          <w:szCs w:val="28"/>
        </w:rPr>
        <w:t>Грей</w:t>
      </w:r>
      <w:r w:rsidRPr="006C4A1D">
        <w:rPr>
          <w:szCs w:val="28"/>
          <w:lang w:val="en-US"/>
        </w:rPr>
        <w:t>.</w:t>
      </w:r>
      <w:r>
        <w:rPr>
          <w:lang w:val="en-US"/>
        </w:rPr>
        <w:t xml:space="preserve"> - </w:t>
      </w:r>
      <w:r>
        <w:t>М</w:t>
      </w:r>
      <w:r w:rsidRPr="006C4A1D">
        <w:rPr>
          <w:lang w:val="en-US"/>
        </w:rPr>
        <w:t xml:space="preserve">: </w:t>
      </w:r>
      <w:r>
        <w:rPr>
          <w:szCs w:val="28"/>
        </w:rPr>
        <w:t>Лори</w:t>
      </w:r>
      <w:r>
        <w:rPr>
          <w:szCs w:val="28"/>
          <w:lang w:val="en-US"/>
        </w:rPr>
        <w:t xml:space="preserve">, </w:t>
      </w:r>
      <w:r w:rsidRPr="006C4A1D">
        <w:rPr>
          <w:szCs w:val="28"/>
          <w:lang w:val="en-US"/>
        </w:rPr>
        <w:t xml:space="preserve">2015. - 642 </w:t>
      </w:r>
      <w:r>
        <w:rPr>
          <w:szCs w:val="28"/>
        </w:rPr>
        <w:t>с</w:t>
      </w:r>
      <w:r w:rsidRPr="006C4A1D">
        <w:rPr>
          <w:szCs w:val="28"/>
          <w:lang w:val="en-US"/>
        </w:rPr>
        <w:t>.</w:t>
      </w:r>
    </w:p>
    <w:p w:rsidR="009D053B" w:rsidRDefault="009D053B">
      <w:pPr>
        <w:numPr>
          <w:ilvl w:val="2"/>
          <w:numId w:val="9"/>
        </w:numPr>
        <w:spacing w:before="100" w:after="274"/>
        <w:ind w:left="0" w:firstLine="708"/>
      </w:pPr>
      <w:r>
        <w:t>Рихтер</w:t>
      </w:r>
      <w:r w:rsidRPr="006C4A1D">
        <w:rPr>
          <w:lang w:val="en-US"/>
        </w:rPr>
        <w:t xml:space="preserve">, </w:t>
      </w:r>
      <w:r>
        <w:t>Джеффри</w:t>
      </w:r>
      <w:r w:rsidRPr="006C4A1D">
        <w:rPr>
          <w:lang w:val="en-US"/>
        </w:rPr>
        <w:t xml:space="preserve"> CLR via C#. </w:t>
      </w:r>
      <w:r>
        <w:t xml:space="preserve">Программирование на платформе Microsoft.NET Framework 4.5 на языке C# </w:t>
      </w:r>
      <w:r w:rsidRPr="006C4A1D">
        <w:t>[</w:t>
      </w:r>
      <w:r w:rsidR="008955A7">
        <w:t>Т</w:t>
      </w:r>
      <w:r>
        <w:t>екст</w:t>
      </w:r>
      <w:r w:rsidRPr="006C4A1D">
        <w:t xml:space="preserve">] / </w:t>
      </w:r>
      <w:r>
        <w:t>Джеффри Рихтер.</w:t>
      </w:r>
      <w:r w:rsidRPr="006C4A1D">
        <w:t xml:space="preserve"> </w:t>
      </w:r>
      <w:r>
        <w:t>- М.: Питер, 2017. - 896 с.</w:t>
      </w:r>
    </w:p>
    <w:p w:rsidR="009D053B" w:rsidRDefault="009D053B">
      <w:pPr>
        <w:numPr>
          <w:ilvl w:val="2"/>
          <w:numId w:val="9"/>
        </w:numPr>
        <w:spacing w:before="100" w:after="274"/>
        <w:ind w:left="0" w:firstLine="708"/>
      </w:pPr>
      <w:r>
        <w:t>Трей, Нэш C# 2010. Ускор</w:t>
      </w:r>
      <w:r w:rsidR="008955A7">
        <w:t>енный курс для профессионалов [Т</w:t>
      </w:r>
      <w:r>
        <w:t>екст] / Нэш Трей. - М: Вильямс, 2010. - 592 с.</w:t>
      </w:r>
    </w:p>
    <w:p w:rsidR="009D053B" w:rsidRDefault="009D053B">
      <w:pPr>
        <w:numPr>
          <w:ilvl w:val="2"/>
          <w:numId w:val="9"/>
        </w:numPr>
        <w:spacing w:before="100" w:after="274"/>
        <w:ind w:left="0" w:firstLine="708"/>
      </w:pPr>
      <w:r>
        <w:t>Гриффитс, И</w:t>
      </w:r>
      <w:r w:rsidR="008955A7">
        <w:t>эн Программирование на C# 5.0 [Т</w:t>
      </w:r>
      <w:r>
        <w:t xml:space="preserve">екст] / Йен Гриффитс. - М: Эксмо, 2014. - 1136 с. </w:t>
      </w:r>
    </w:p>
    <w:p w:rsidR="009D053B" w:rsidRDefault="009D053B">
      <w:pPr>
        <w:numPr>
          <w:ilvl w:val="2"/>
          <w:numId w:val="9"/>
        </w:numPr>
        <w:spacing w:before="100" w:after="274"/>
        <w:ind w:left="0" w:firstLine="708"/>
      </w:pPr>
      <w:r>
        <w:t xml:space="preserve">Скит, Джон C# для профессионалов. Тонкости программирования </w:t>
      </w:r>
      <w:r w:rsidRPr="006C4A1D">
        <w:t>[</w:t>
      </w:r>
      <w:r w:rsidR="008955A7">
        <w:t>Т</w:t>
      </w:r>
      <w:r>
        <w:t>екст</w:t>
      </w:r>
      <w:r w:rsidRPr="006C4A1D">
        <w:t xml:space="preserve">] / </w:t>
      </w:r>
      <w:r>
        <w:t>Джон Скит. - М: Вильямс, 2017. - 608 с.</w:t>
      </w:r>
    </w:p>
    <w:p w:rsidR="009D053B" w:rsidRDefault="008C72B5">
      <w:pPr>
        <w:numPr>
          <w:ilvl w:val="2"/>
          <w:numId w:val="9"/>
        </w:numPr>
        <w:spacing w:before="100" w:after="274"/>
        <w:ind w:left="0" w:firstLine="708"/>
      </w:pPr>
      <w:hyperlink r:id="rId13" w:history="1">
        <w:r w:rsidR="009D053B">
          <w:rPr>
            <w:rStyle w:val="a8"/>
          </w:rPr>
          <w:t>http://progopedia.ru/language/csharp/</w:t>
        </w:r>
      </w:hyperlink>
      <w:r w:rsidR="009D053B">
        <w:t xml:space="preserve"> </w:t>
      </w:r>
      <w:r w:rsidR="009D053B" w:rsidRPr="006C4A1D">
        <w:t>[</w:t>
      </w:r>
      <w:r w:rsidR="008955A7">
        <w:t>Э</w:t>
      </w:r>
      <w:r w:rsidR="009D053B">
        <w:t>лектронный ресурс</w:t>
      </w:r>
      <w:r w:rsidR="009D053B" w:rsidRPr="006C4A1D">
        <w:t>]</w:t>
      </w:r>
      <w:r w:rsidR="009D053B">
        <w:t xml:space="preserve"> от </w:t>
      </w:r>
      <w:r w:rsidR="00E23BAB">
        <w:t>10.07.2019</w:t>
      </w:r>
    </w:p>
    <w:p w:rsidR="009D053B" w:rsidRDefault="008C72B5">
      <w:pPr>
        <w:numPr>
          <w:ilvl w:val="2"/>
          <w:numId w:val="9"/>
        </w:numPr>
        <w:spacing w:before="100" w:after="274"/>
        <w:ind w:left="0" w:firstLine="708"/>
      </w:pPr>
      <w:hyperlink r:id="rId14" w:history="1">
        <w:r w:rsidR="009D053B">
          <w:rPr>
            <w:rStyle w:val="a8"/>
          </w:rPr>
          <w:t>https://mva.microsoft.com/en-us/training-courses/c-fundamentals-for-absolute-beginners-16169</w:t>
        </w:r>
      </w:hyperlink>
      <w:r w:rsidR="009D053B">
        <w:t xml:space="preserve">  </w:t>
      </w:r>
      <w:r w:rsidR="009D053B" w:rsidRPr="006C4A1D">
        <w:t>[</w:t>
      </w:r>
      <w:r w:rsidR="008955A7">
        <w:t>Э</w:t>
      </w:r>
      <w:r w:rsidR="009D053B">
        <w:t>лектронный ресурс</w:t>
      </w:r>
      <w:r w:rsidR="009D053B" w:rsidRPr="006C4A1D">
        <w:t>]</w:t>
      </w:r>
      <w:r w:rsidR="009D053B">
        <w:t xml:space="preserve"> от </w:t>
      </w:r>
      <w:r w:rsidR="00E23BAB">
        <w:t>10.07.2019</w:t>
      </w:r>
    </w:p>
    <w:p w:rsidR="009D053B" w:rsidRDefault="008C72B5">
      <w:pPr>
        <w:numPr>
          <w:ilvl w:val="2"/>
          <w:numId w:val="9"/>
        </w:numPr>
        <w:spacing w:before="100" w:after="274"/>
        <w:ind w:left="0" w:firstLine="708"/>
      </w:pPr>
      <w:hyperlink r:id="rId15" w:history="1">
        <w:r w:rsidR="009D053B">
          <w:rPr>
            <w:rStyle w:val="a8"/>
          </w:rPr>
          <w:t>https://dotnetcademy.net/CSharp/Beginner</w:t>
        </w:r>
      </w:hyperlink>
      <w:r w:rsidR="009D053B">
        <w:t xml:space="preserve"> </w:t>
      </w:r>
      <w:r w:rsidR="009D053B" w:rsidRPr="006C4A1D">
        <w:t>[</w:t>
      </w:r>
      <w:r w:rsidR="008955A7">
        <w:t>Э</w:t>
      </w:r>
      <w:r w:rsidR="009D053B">
        <w:t>лектронный ресурс</w:t>
      </w:r>
      <w:r w:rsidR="009D053B" w:rsidRPr="006C4A1D">
        <w:t xml:space="preserve">] </w:t>
      </w:r>
      <w:r w:rsidR="009D053B">
        <w:t xml:space="preserve">от </w:t>
      </w:r>
      <w:r w:rsidR="00E23BAB">
        <w:t>10.07.2019</w:t>
      </w:r>
    </w:p>
    <w:p w:rsidR="009D053B" w:rsidRDefault="008C72B5" w:rsidP="00340115">
      <w:pPr>
        <w:numPr>
          <w:ilvl w:val="2"/>
          <w:numId w:val="9"/>
        </w:numPr>
        <w:spacing w:before="100" w:after="274"/>
        <w:ind w:left="0" w:firstLine="708"/>
      </w:pPr>
      <w:hyperlink r:id="rId16" w:history="1">
        <w:r w:rsidR="009D053B" w:rsidRPr="00340115">
          <w:rPr>
            <w:rStyle w:val="a8"/>
            <w:szCs w:val="28"/>
          </w:rPr>
          <w:t>http://csharp.net-tutorials.com/</w:t>
        </w:r>
      </w:hyperlink>
      <w:r w:rsidR="009D053B" w:rsidRPr="00340115">
        <w:rPr>
          <w:szCs w:val="28"/>
        </w:rPr>
        <w:t xml:space="preserve"> [</w:t>
      </w:r>
      <w:r w:rsidR="008955A7" w:rsidRPr="00340115">
        <w:rPr>
          <w:szCs w:val="28"/>
        </w:rPr>
        <w:t>Э</w:t>
      </w:r>
      <w:r w:rsidR="009D053B" w:rsidRPr="00340115">
        <w:rPr>
          <w:szCs w:val="28"/>
        </w:rPr>
        <w:t xml:space="preserve">лектронный ресурс] от </w:t>
      </w:r>
      <w:r w:rsidR="00E23BAB">
        <w:rPr>
          <w:szCs w:val="28"/>
        </w:rPr>
        <w:t>10.07.2019</w:t>
      </w:r>
    </w:p>
    <w:p w:rsidR="009D053B" w:rsidRDefault="009D053B">
      <w:pPr>
        <w:spacing w:before="100" w:after="274"/>
      </w:pPr>
    </w:p>
    <w:p w:rsidR="009D053B" w:rsidRDefault="009D053B">
      <w:pPr>
        <w:spacing w:before="100" w:after="274"/>
        <w:ind w:firstLine="708"/>
      </w:pPr>
    </w:p>
    <w:p w:rsidR="009D053B" w:rsidRDefault="009D053B">
      <w:pPr>
        <w:spacing w:before="100" w:after="274"/>
        <w:rPr>
          <w:szCs w:val="28"/>
        </w:rPr>
      </w:pPr>
    </w:p>
    <w:p w:rsidR="009D053B" w:rsidRPr="008412E6" w:rsidRDefault="009D053B" w:rsidP="001613CC">
      <w:pPr>
        <w:pStyle w:val="1"/>
        <w:pageBreakBefore/>
        <w:numPr>
          <w:ilvl w:val="0"/>
          <w:numId w:val="0"/>
        </w:numPr>
        <w:ind w:left="1140" w:hanging="1140"/>
        <w:jc w:val="center"/>
        <w:rPr>
          <w:sz w:val="32"/>
        </w:rPr>
      </w:pPr>
      <w:bookmarkStart w:id="43" w:name="__RefHeading__1478_809166154"/>
      <w:bookmarkStart w:id="44" w:name="_Toc519022803"/>
      <w:bookmarkStart w:id="45" w:name="_Toc13601339"/>
      <w:bookmarkEnd w:id="43"/>
      <w:r w:rsidRPr="00C43C3E">
        <w:rPr>
          <w:sz w:val="32"/>
        </w:rPr>
        <w:lastRenderedPageBreak/>
        <w:t>Приложение</w:t>
      </w:r>
      <w:r w:rsidRPr="008412E6">
        <w:rPr>
          <w:sz w:val="32"/>
        </w:rPr>
        <w:t xml:space="preserve"> </w:t>
      </w:r>
      <w:r w:rsidRPr="00C43C3E">
        <w:rPr>
          <w:sz w:val="32"/>
        </w:rPr>
        <w:t>А</w:t>
      </w:r>
      <w:bookmarkEnd w:id="44"/>
      <w:bookmarkEnd w:id="45"/>
    </w:p>
    <w:p w:rsidR="008955A7" w:rsidRPr="008412E6" w:rsidRDefault="008955A7" w:rsidP="008955A7">
      <w:pPr>
        <w:pStyle w:val="a0"/>
      </w:pPr>
    </w:p>
    <w:p w:rsidR="008412E6" w:rsidRPr="00887C15" w:rsidRDefault="008412E6" w:rsidP="008412E6">
      <w:pPr>
        <w:ind w:right="-1" w:firstLine="284"/>
        <w:rPr>
          <w:szCs w:val="28"/>
          <w:lang w:eastAsia="ru-RU"/>
        </w:rPr>
      </w:pPr>
      <w:r w:rsidRPr="00887C15">
        <w:rPr>
          <w:szCs w:val="28"/>
          <w:lang w:eastAsia="ru-RU"/>
        </w:rPr>
        <w:t>//---------------------------------------------------------------------------</w:t>
      </w:r>
    </w:p>
    <w:p w:rsidR="008412E6" w:rsidRPr="00887C15" w:rsidRDefault="008412E6" w:rsidP="008412E6">
      <w:pPr>
        <w:ind w:right="-1" w:firstLine="284"/>
        <w:rPr>
          <w:szCs w:val="28"/>
          <w:lang w:eastAsia="ru-RU"/>
        </w:rPr>
      </w:pPr>
      <w:r w:rsidRPr="00887C15">
        <w:rPr>
          <w:szCs w:val="28"/>
          <w:lang w:eastAsia="ru-RU"/>
        </w:rPr>
        <w:t>#</w:t>
      </w:r>
      <w:r w:rsidRPr="00283A47">
        <w:rPr>
          <w:szCs w:val="28"/>
          <w:lang w:val="en-US" w:eastAsia="ru-RU"/>
        </w:rPr>
        <w:t>include</w:t>
      </w:r>
      <w:r w:rsidRPr="00887C15">
        <w:rPr>
          <w:szCs w:val="28"/>
          <w:lang w:eastAsia="ru-RU"/>
        </w:rPr>
        <w:t xml:space="preserve"> &lt;</w:t>
      </w:r>
      <w:r w:rsidRPr="00283A47">
        <w:rPr>
          <w:szCs w:val="28"/>
          <w:lang w:val="en-US" w:eastAsia="ru-RU"/>
        </w:rPr>
        <w:t>vcl</w:t>
      </w:r>
      <w:r w:rsidRPr="00887C15">
        <w:rPr>
          <w:szCs w:val="28"/>
          <w:lang w:eastAsia="ru-RU"/>
        </w:rPr>
        <w:t>.</w:t>
      </w:r>
      <w:r w:rsidRPr="00283A47">
        <w:rPr>
          <w:szCs w:val="28"/>
          <w:lang w:val="en-US" w:eastAsia="ru-RU"/>
        </w:rPr>
        <w:t>h</w:t>
      </w:r>
      <w:r w:rsidRPr="00887C15">
        <w:rPr>
          <w:szCs w:val="28"/>
          <w:lang w:eastAsia="ru-RU"/>
        </w:rPr>
        <w:t>&gt;</w:t>
      </w:r>
    </w:p>
    <w:p w:rsidR="008412E6" w:rsidRPr="00283A47" w:rsidRDefault="008412E6" w:rsidP="008412E6">
      <w:pPr>
        <w:ind w:right="-1" w:firstLine="284"/>
        <w:rPr>
          <w:szCs w:val="28"/>
          <w:lang w:val="en-US" w:eastAsia="ru-RU"/>
        </w:rPr>
      </w:pPr>
      <w:r w:rsidRPr="00283A47">
        <w:rPr>
          <w:szCs w:val="28"/>
          <w:lang w:val="en-US" w:eastAsia="ru-RU"/>
        </w:rPr>
        <w:t>#pragma hdrstop</w:t>
      </w:r>
    </w:p>
    <w:p w:rsidR="008412E6" w:rsidRPr="00283A47" w:rsidRDefault="008412E6" w:rsidP="008412E6">
      <w:pPr>
        <w:ind w:right="-1" w:firstLine="284"/>
        <w:rPr>
          <w:szCs w:val="28"/>
          <w:lang w:val="en-US" w:eastAsia="ru-RU"/>
        </w:rPr>
      </w:pPr>
      <w:r w:rsidRPr="00283A47">
        <w:rPr>
          <w:szCs w:val="28"/>
          <w:lang w:val="en-US" w:eastAsia="ru-RU"/>
        </w:rPr>
        <w:t>#include &lt;string.h&gt;</w:t>
      </w:r>
    </w:p>
    <w:p w:rsidR="008412E6" w:rsidRPr="00283A47" w:rsidRDefault="008412E6" w:rsidP="008412E6">
      <w:pPr>
        <w:ind w:right="-1" w:firstLine="284"/>
        <w:rPr>
          <w:szCs w:val="28"/>
          <w:lang w:val="en-US" w:eastAsia="ru-RU"/>
        </w:rPr>
      </w:pPr>
      <w:r w:rsidRPr="00283A47">
        <w:rPr>
          <w:szCs w:val="28"/>
          <w:lang w:val="en-US" w:eastAsia="ru-RU"/>
        </w:rPr>
        <w:t>#include "Unit1.h"</w:t>
      </w:r>
    </w:p>
    <w:p w:rsidR="008412E6" w:rsidRPr="00283A47" w:rsidRDefault="008412E6" w:rsidP="008412E6">
      <w:pPr>
        <w:ind w:right="-1" w:firstLine="284"/>
        <w:rPr>
          <w:szCs w:val="28"/>
          <w:lang w:val="en-US" w:eastAsia="ru-RU"/>
        </w:rPr>
      </w:pPr>
      <w:r w:rsidRPr="00283A47">
        <w:rPr>
          <w:szCs w:val="28"/>
          <w:lang w:val="en-US" w:eastAsia="ru-RU"/>
        </w:rPr>
        <w:t>#include &lt;fstream.h&gt;</w:t>
      </w:r>
    </w:p>
    <w:p w:rsidR="008412E6" w:rsidRPr="00283A47" w:rsidRDefault="008412E6" w:rsidP="008412E6">
      <w:pPr>
        <w:ind w:right="-1" w:firstLine="284"/>
        <w:rPr>
          <w:szCs w:val="28"/>
          <w:lang w:val="en-US" w:eastAsia="ru-RU"/>
        </w:rPr>
      </w:pPr>
      <w:r w:rsidRPr="00283A47">
        <w:rPr>
          <w:szCs w:val="28"/>
          <w:lang w:val="en-US" w:eastAsia="ru-RU"/>
        </w:rPr>
        <w:t>//---------------------------------------------------------------------------</w:t>
      </w:r>
    </w:p>
    <w:p w:rsidR="008412E6" w:rsidRPr="00283A47" w:rsidRDefault="008412E6" w:rsidP="008412E6">
      <w:pPr>
        <w:ind w:right="-1" w:firstLine="284"/>
        <w:rPr>
          <w:szCs w:val="28"/>
          <w:lang w:val="en-US" w:eastAsia="ru-RU"/>
        </w:rPr>
      </w:pPr>
      <w:r w:rsidRPr="00283A47">
        <w:rPr>
          <w:szCs w:val="28"/>
          <w:lang w:val="en-US" w:eastAsia="ru-RU"/>
        </w:rPr>
        <w:t>#pragma package(smart_init)</w:t>
      </w:r>
    </w:p>
    <w:p w:rsidR="008412E6" w:rsidRPr="00283A47" w:rsidRDefault="008412E6" w:rsidP="008412E6">
      <w:pPr>
        <w:ind w:right="-1" w:firstLine="284"/>
        <w:rPr>
          <w:szCs w:val="28"/>
          <w:lang w:val="en-US" w:eastAsia="ru-RU"/>
        </w:rPr>
      </w:pPr>
      <w:r w:rsidRPr="00283A47">
        <w:rPr>
          <w:szCs w:val="28"/>
          <w:lang w:val="en-US" w:eastAsia="ru-RU"/>
        </w:rPr>
        <w:t>#pragma resource "*.dfm"</w:t>
      </w:r>
    </w:p>
    <w:p w:rsidR="008412E6" w:rsidRPr="00283A47" w:rsidRDefault="008412E6" w:rsidP="008412E6">
      <w:pPr>
        <w:ind w:right="-1" w:firstLine="284"/>
        <w:rPr>
          <w:szCs w:val="28"/>
          <w:lang w:val="en-US" w:eastAsia="ru-RU"/>
        </w:rPr>
      </w:pPr>
      <w:r w:rsidRPr="00283A47">
        <w:rPr>
          <w:szCs w:val="28"/>
          <w:lang w:val="en-US" w:eastAsia="ru-RU"/>
        </w:rPr>
        <w:t>TForm1 *Form1;</w:t>
      </w:r>
    </w:p>
    <w:p w:rsidR="008412E6" w:rsidRPr="00283A47" w:rsidRDefault="008412E6" w:rsidP="008412E6">
      <w:pPr>
        <w:ind w:right="-1" w:firstLine="284"/>
        <w:rPr>
          <w:szCs w:val="28"/>
          <w:lang w:val="en-US" w:eastAsia="ru-RU"/>
        </w:rPr>
      </w:pPr>
      <w:r w:rsidRPr="00283A47">
        <w:rPr>
          <w:szCs w:val="28"/>
          <w:lang w:val="en-US" w:eastAsia="ru-RU"/>
        </w:rPr>
        <w:t>struct tlist</w:t>
      </w:r>
    </w:p>
    <w:p w:rsidR="008412E6" w:rsidRPr="00283A47" w:rsidRDefault="008412E6" w:rsidP="008412E6">
      <w:pPr>
        <w:ind w:right="-1" w:firstLine="284"/>
        <w:rPr>
          <w:szCs w:val="28"/>
          <w:lang w:val="en-US" w:eastAsia="ru-RU"/>
        </w:rPr>
      </w:pPr>
      <w:r w:rsidRPr="00283A47">
        <w:rPr>
          <w:szCs w:val="28"/>
          <w:lang w:val="en-US" w:eastAsia="ru-RU"/>
        </w:rPr>
        <w:t>{ char word;</w:t>
      </w:r>
    </w:p>
    <w:p w:rsidR="008412E6" w:rsidRPr="00283A47" w:rsidRDefault="008412E6" w:rsidP="008412E6">
      <w:pPr>
        <w:ind w:right="-1" w:firstLine="284"/>
        <w:rPr>
          <w:szCs w:val="28"/>
          <w:lang w:val="en-US" w:eastAsia="ru-RU"/>
        </w:rPr>
      </w:pPr>
      <w:r w:rsidRPr="00283A47">
        <w:rPr>
          <w:szCs w:val="28"/>
          <w:lang w:val="en-US" w:eastAsia="ru-RU"/>
        </w:rPr>
        <w:t xml:space="preserve"> tlist* next;</w:t>
      </w:r>
    </w:p>
    <w:p w:rsidR="008412E6" w:rsidRPr="00283A47" w:rsidRDefault="008412E6" w:rsidP="008412E6">
      <w:pPr>
        <w:ind w:right="-1" w:firstLine="284"/>
        <w:rPr>
          <w:szCs w:val="28"/>
          <w:lang w:val="en-US" w:eastAsia="ru-RU"/>
        </w:rPr>
      </w:pPr>
      <w:r w:rsidRPr="00283A47">
        <w:rPr>
          <w:szCs w:val="28"/>
          <w:lang w:val="en-US" w:eastAsia="ru-RU"/>
        </w:rPr>
        <w:t>}*p,*head;</w:t>
      </w:r>
    </w:p>
    <w:p w:rsidR="008412E6" w:rsidRPr="00283A47" w:rsidRDefault="008412E6" w:rsidP="008412E6">
      <w:pPr>
        <w:ind w:right="-1" w:firstLine="284"/>
        <w:rPr>
          <w:szCs w:val="28"/>
          <w:lang w:val="en-US" w:eastAsia="ru-RU"/>
        </w:rPr>
      </w:pPr>
      <w:r w:rsidRPr="00283A47">
        <w:rPr>
          <w:szCs w:val="28"/>
          <w:lang w:val="en-US" w:eastAsia="ru-RU"/>
        </w:rPr>
        <w:t>//---------------------------------------------------------------------------</w:t>
      </w:r>
    </w:p>
    <w:p w:rsidR="008412E6" w:rsidRPr="00283A47" w:rsidRDefault="008412E6" w:rsidP="008412E6">
      <w:pPr>
        <w:ind w:right="-1" w:firstLine="284"/>
        <w:rPr>
          <w:szCs w:val="28"/>
          <w:lang w:val="en-US" w:eastAsia="ru-RU"/>
        </w:rPr>
      </w:pPr>
      <w:r w:rsidRPr="00283A47">
        <w:rPr>
          <w:szCs w:val="28"/>
          <w:lang w:val="en-US" w:eastAsia="ru-RU"/>
        </w:rPr>
        <w:t>__fastcall TForm1::TForm1(TComponent* Owner)</w:t>
      </w:r>
    </w:p>
    <w:p w:rsidR="008412E6" w:rsidRPr="00283A47" w:rsidRDefault="008412E6" w:rsidP="008412E6">
      <w:pPr>
        <w:ind w:right="-1" w:firstLine="284"/>
        <w:rPr>
          <w:szCs w:val="28"/>
          <w:lang w:val="en-US" w:eastAsia="ru-RU"/>
        </w:rPr>
      </w:pPr>
      <w:r w:rsidRPr="00283A47">
        <w:rPr>
          <w:szCs w:val="28"/>
          <w:lang w:val="en-US" w:eastAsia="ru-RU"/>
        </w:rPr>
        <w:t xml:space="preserve">        : TForm(Owner)</w:t>
      </w:r>
    </w:p>
    <w:p w:rsidR="008412E6" w:rsidRPr="00283A47" w:rsidRDefault="008412E6" w:rsidP="008412E6">
      <w:pPr>
        <w:ind w:right="-1" w:firstLine="284"/>
        <w:rPr>
          <w:szCs w:val="28"/>
          <w:lang w:val="en-US" w:eastAsia="ru-RU"/>
        </w:rPr>
      </w:pPr>
      <w:r w:rsidRPr="00283A47">
        <w:rPr>
          <w:szCs w:val="28"/>
          <w:lang w:val="en-US" w:eastAsia="ru-RU"/>
        </w:rPr>
        <w:t>{</w:t>
      </w:r>
    </w:p>
    <w:p w:rsidR="008412E6" w:rsidRPr="00283A47" w:rsidRDefault="008412E6" w:rsidP="008412E6">
      <w:pPr>
        <w:ind w:right="-1" w:firstLine="284"/>
        <w:rPr>
          <w:szCs w:val="28"/>
          <w:lang w:val="en-US" w:eastAsia="ru-RU"/>
        </w:rPr>
      </w:pPr>
      <w:r w:rsidRPr="00283A47">
        <w:rPr>
          <w:szCs w:val="28"/>
          <w:lang w:val="en-US" w:eastAsia="ru-RU"/>
        </w:rPr>
        <w:t>Memo1-&gt;Lines-&gt;Clear();</w:t>
      </w:r>
    </w:p>
    <w:p w:rsidR="008412E6" w:rsidRPr="00283A47" w:rsidRDefault="008412E6" w:rsidP="008412E6">
      <w:pPr>
        <w:ind w:right="-1" w:firstLine="284"/>
        <w:rPr>
          <w:szCs w:val="28"/>
          <w:lang w:val="en-US" w:eastAsia="ru-RU"/>
        </w:rPr>
      </w:pPr>
      <w:r w:rsidRPr="00283A47">
        <w:rPr>
          <w:szCs w:val="28"/>
          <w:lang w:val="en-US" w:eastAsia="ru-RU"/>
        </w:rPr>
        <w:t>Memo2-&gt;Lines-&gt;Clear();</w:t>
      </w:r>
    </w:p>
    <w:p w:rsidR="008412E6" w:rsidRPr="00283A47" w:rsidRDefault="008412E6" w:rsidP="008412E6">
      <w:pPr>
        <w:ind w:right="-1" w:firstLine="284"/>
        <w:rPr>
          <w:szCs w:val="28"/>
          <w:lang w:val="en-US" w:eastAsia="ru-RU"/>
        </w:rPr>
      </w:pPr>
      <w:r w:rsidRPr="00283A47">
        <w:rPr>
          <w:szCs w:val="28"/>
          <w:lang w:val="en-US" w:eastAsia="ru-RU"/>
        </w:rPr>
        <w:t>Memo3-&gt;Lines-&gt;Clear();</w:t>
      </w:r>
    </w:p>
    <w:p w:rsidR="008412E6" w:rsidRPr="00283A47" w:rsidRDefault="008412E6" w:rsidP="008412E6">
      <w:pPr>
        <w:ind w:right="-1" w:firstLine="284"/>
        <w:rPr>
          <w:szCs w:val="28"/>
          <w:lang w:val="en-US" w:eastAsia="ru-RU"/>
        </w:rPr>
      </w:pPr>
      <w:r w:rsidRPr="00283A47">
        <w:rPr>
          <w:szCs w:val="28"/>
          <w:lang w:val="en-US" w:eastAsia="ru-RU"/>
        </w:rPr>
        <w:t>Memo4-&gt;Lines-&gt;Clear();</w:t>
      </w:r>
    </w:p>
    <w:p w:rsidR="008412E6" w:rsidRPr="00283A47" w:rsidRDefault="008412E6" w:rsidP="008412E6">
      <w:pPr>
        <w:ind w:right="-1" w:firstLine="284"/>
        <w:rPr>
          <w:szCs w:val="28"/>
          <w:lang w:val="en-US" w:eastAsia="ru-RU"/>
        </w:rPr>
      </w:pPr>
      <w:r w:rsidRPr="00283A47">
        <w:rPr>
          <w:szCs w:val="28"/>
          <w:lang w:val="en-US" w:eastAsia="ru-RU"/>
        </w:rPr>
        <w:t>}</w:t>
      </w:r>
    </w:p>
    <w:p w:rsidR="008412E6" w:rsidRPr="00283A47" w:rsidRDefault="008412E6" w:rsidP="008412E6">
      <w:pPr>
        <w:ind w:right="-1" w:firstLine="284"/>
        <w:rPr>
          <w:szCs w:val="28"/>
          <w:lang w:val="en-US" w:eastAsia="ru-RU"/>
        </w:rPr>
      </w:pPr>
      <w:r w:rsidRPr="00283A47">
        <w:rPr>
          <w:szCs w:val="28"/>
          <w:lang w:val="en-US" w:eastAsia="ru-RU"/>
        </w:rPr>
        <w:t>//---------------------------------------------------------------------------</w:t>
      </w:r>
    </w:p>
    <w:p w:rsidR="008412E6" w:rsidRPr="00283A47" w:rsidRDefault="008412E6" w:rsidP="008412E6">
      <w:pPr>
        <w:ind w:right="-1" w:firstLine="284"/>
        <w:rPr>
          <w:szCs w:val="28"/>
          <w:lang w:val="en-US" w:eastAsia="ru-RU"/>
        </w:rPr>
      </w:pPr>
      <w:r w:rsidRPr="00283A47">
        <w:rPr>
          <w:szCs w:val="28"/>
          <w:lang w:val="en-US" w:eastAsia="ru-RU"/>
        </w:rPr>
        <w:t>void __fastcall TForm1::AnalyzeClick(TObject *Sender)</w:t>
      </w:r>
    </w:p>
    <w:p w:rsidR="008412E6" w:rsidRPr="00283A47" w:rsidRDefault="008412E6" w:rsidP="008412E6">
      <w:pPr>
        <w:ind w:right="-1" w:firstLine="284"/>
        <w:rPr>
          <w:szCs w:val="28"/>
          <w:lang w:val="en-US" w:eastAsia="ru-RU"/>
        </w:rPr>
      </w:pPr>
      <w:r w:rsidRPr="00283A47">
        <w:rPr>
          <w:szCs w:val="28"/>
          <w:lang w:val="en-US" w:eastAsia="ru-RU"/>
        </w:rPr>
        <w:t>{</w:t>
      </w:r>
    </w:p>
    <w:p w:rsidR="008412E6" w:rsidRPr="00283A47" w:rsidRDefault="008412E6" w:rsidP="008412E6">
      <w:pPr>
        <w:ind w:right="-1" w:firstLine="284"/>
        <w:rPr>
          <w:szCs w:val="28"/>
          <w:lang w:val="en-US" w:eastAsia="ru-RU"/>
        </w:rPr>
      </w:pPr>
      <w:r w:rsidRPr="00283A47">
        <w:rPr>
          <w:szCs w:val="28"/>
          <w:lang w:val="en-US" w:eastAsia="ru-RU"/>
        </w:rPr>
        <w:lastRenderedPageBreak/>
        <w:t>ifstream tm;</w:t>
      </w:r>
    </w:p>
    <w:p w:rsidR="008412E6" w:rsidRPr="00283A47" w:rsidRDefault="008412E6" w:rsidP="008412E6">
      <w:pPr>
        <w:ind w:right="-1" w:firstLine="284"/>
        <w:rPr>
          <w:szCs w:val="28"/>
          <w:lang w:val="en-US" w:eastAsia="ru-RU"/>
        </w:rPr>
      </w:pPr>
      <w:r w:rsidRPr="00283A47">
        <w:rPr>
          <w:szCs w:val="28"/>
          <w:lang w:val="en-US" w:eastAsia="ru-RU"/>
        </w:rPr>
        <w:t>tm.open("templates.txt");</w:t>
      </w:r>
    </w:p>
    <w:p w:rsidR="008412E6" w:rsidRPr="00283A47" w:rsidRDefault="008412E6" w:rsidP="008412E6">
      <w:pPr>
        <w:ind w:right="-1" w:firstLine="284"/>
        <w:rPr>
          <w:szCs w:val="28"/>
          <w:lang w:val="en-US" w:eastAsia="ru-RU"/>
        </w:rPr>
      </w:pPr>
      <w:r w:rsidRPr="00283A47">
        <w:rPr>
          <w:szCs w:val="28"/>
          <w:lang w:val="en-US" w:eastAsia="ru-RU"/>
        </w:rPr>
        <w:t>char s[10];</w:t>
      </w:r>
    </w:p>
    <w:p w:rsidR="008412E6" w:rsidRPr="00283A47" w:rsidRDefault="008412E6" w:rsidP="008412E6">
      <w:pPr>
        <w:ind w:right="-1" w:firstLine="284"/>
        <w:rPr>
          <w:szCs w:val="28"/>
          <w:lang w:val="en-US" w:eastAsia="ru-RU"/>
        </w:rPr>
      </w:pPr>
      <w:r w:rsidRPr="00283A47">
        <w:rPr>
          <w:szCs w:val="28"/>
          <w:lang w:val="en-US" w:eastAsia="ru-RU"/>
        </w:rPr>
        <w:t>if(!tm)</w:t>
      </w:r>
    </w:p>
    <w:p w:rsidR="008412E6" w:rsidRPr="008D268D" w:rsidRDefault="008412E6" w:rsidP="008412E6">
      <w:pPr>
        <w:ind w:right="-1" w:firstLine="284"/>
        <w:rPr>
          <w:szCs w:val="28"/>
          <w:lang w:val="en-US" w:eastAsia="ru-RU"/>
        </w:rPr>
      </w:pPr>
      <w:r w:rsidRPr="008D268D">
        <w:rPr>
          <w:szCs w:val="28"/>
          <w:lang w:val="en-US" w:eastAsia="ru-RU"/>
        </w:rPr>
        <w:t>{</w:t>
      </w:r>
      <w:r w:rsidRPr="00283A47">
        <w:rPr>
          <w:szCs w:val="28"/>
          <w:lang w:val="en-US" w:eastAsia="ru-RU"/>
        </w:rPr>
        <w:t>ShowMessage</w:t>
      </w:r>
      <w:r w:rsidRPr="008D268D">
        <w:rPr>
          <w:szCs w:val="28"/>
          <w:lang w:val="en-US" w:eastAsia="ru-RU"/>
        </w:rPr>
        <w:t>("</w:t>
      </w:r>
      <w:r>
        <w:rPr>
          <w:szCs w:val="28"/>
          <w:lang w:eastAsia="ru-RU"/>
        </w:rPr>
        <w:t>Файл</w:t>
      </w:r>
      <w:r w:rsidRPr="008D268D">
        <w:rPr>
          <w:szCs w:val="28"/>
          <w:lang w:val="en-US" w:eastAsia="ru-RU"/>
        </w:rPr>
        <w:t xml:space="preserve"> </w:t>
      </w:r>
      <w:r>
        <w:rPr>
          <w:szCs w:val="28"/>
          <w:lang w:eastAsia="ru-RU"/>
        </w:rPr>
        <w:t>пуст</w:t>
      </w:r>
      <w:r w:rsidRPr="008D268D">
        <w:rPr>
          <w:szCs w:val="28"/>
          <w:lang w:val="en-US" w:eastAsia="ru-RU"/>
        </w:rPr>
        <w:t xml:space="preserve"> </w:t>
      </w:r>
      <w:r>
        <w:rPr>
          <w:szCs w:val="28"/>
          <w:lang w:eastAsia="ru-RU"/>
        </w:rPr>
        <w:t>или</w:t>
      </w:r>
      <w:r w:rsidRPr="008D268D">
        <w:rPr>
          <w:szCs w:val="28"/>
          <w:lang w:val="en-US" w:eastAsia="ru-RU"/>
        </w:rPr>
        <w:t xml:space="preserve"> </w:t>
      </w:r>
      <w:r>
        <w:rPr>
          <w:szCs w:val="28"/>
          <w:lang w:eastAsia="ru-RU"/>
        </w:rPr>
        <w:t>отсутствует</w:t>
      </w:r>
      <w:r w:rsidRPr="008D268D">
        <w:rPr>
          <w:szCs w:val="28"/>
          <w:lang w:val="en-US" w:eastAsia="ru-RU"/>
        </w:rPr>
        <w:t>");</w:t>
      </w:r>
    </w:p>
    <w:p w:rsidR="008412E6" w:rsidRPr="00283A47" w:rsidRDefault="008412E6" w:rsidP="008412E6">
      <w:pPr>
        <w:ind w:right="-1" w:firstLine="284"/>
        <w:rPr>
          <w:szCs w:val="28"/>
          <w:lang w:val="en-US" w:eastAsia="ru-RU"/>
        </w:rPr>
      </w:pPr>
      <w:r w:rsidRPr="008D268D">
        <w:rPr>
          <w:szCs w:val="28"/>
          <w:lang w:val="en-US" w:eastAsia="ru-RU"/>
        </w:rPr>
        <w:t xml:space="preserve">   </w:t>
      </w:r>
      <w:r w:rsidRPr="00283A47">
        <w:rPr>
          <w:szCs w:val="28"/>
          <w:lang w:val="en-US" w:eastAsia="ru-RU"/>
        </w:rPr>
        <w:t>return;}</w:t>
      </w:r>
    </w:p>
    <w:p w:rsidR="008412E6" w:rsidRPr="00283A47" w:rsidRDefault="008412E6" w:rsidP="008412E6">
      <w:pPr>
        <w:ind w:right="-1" w:firstLine="284"/>
        <w:rPr>
          <w:szCs w:val="28"/>
          <w:lang w:val="en-US" w:eastAsia="ru-RU"/>
        </w:rPr>
      </w:pPr>
      <w:r w:rsidRPr="00283A47">
        <w:rPr>
          <w:szCs w:val="28"/>
          <w:lang w:val="en-US" w:eastAsia="ru-RU"/>
        </w:rPr>
        <w:t>else</w:t>
      </w:r>
    </w:p>
    <w:p w:rsidR="008412E6" w:rsidRPr="00283A47" w:rsidRDefault="008412E6" w:rsidP="008412E6">
      <w:pPr>
        <w:ind w:right="-1" w:firstLine="284"/>
        <w:rPr>
          <w:szCs w:val="28"/>
          <w:lang w:val="en-US" w:eastAsia="ru-RU"/>
        </w:rPr>
      </w:pPr>
      <w:r w:rsidRPr="00283A47">
        <w:rPr>
          <w:szCs w:val="28"/>
          <w:lang w:val="en-US" w:eastAsia="ru-RU"/>
        </w:rPr>
        <w:t xml:space="preserve"> {</w:t>
      </w:r>
    </w:p>
    <w:p w:rsidR="008412E6" w:rsidRPr="00283A47" w:rsidRDefault="008412E6" w:rsidP="008412E6">
      <w:pPr>
        <w:ind w:right="-1" w:firstLine="284"/>
        <w:rPr>
          <w:szCs w:val="28"/>
          <w:lang w:val="en-US" w:eastAsia="ru-RU"/>
        </w:rPr>
      </w:pPr>
      <w:r w:rsidRPr="00283A47">
        <w:rPr>
          <w:szCs w:val="28"/>
          <w:lang w:val="en-US" w:eastAsia="ru-RU"/>
        </w:rPr>
        <w:t xml:space="preserve">  for(int i=1;!tm.eof();i++)</w:t>
      </w:r>
    </w:p>
    <w:p w:rsidR="008412E6" w:rsidRPr="00283A47" w:rsidRDefault="008412E6" w:rsidP="008412E6">
      <w:pPr>
        <w:ind w:right="-1" w:firstLine="284"/>
        <w:rPr>
          <w:szCs w:val="28"/>
          <w:lang w:val="en-US" w:eastAsia="ru-RU"/>
        </w:rPr>
      </w:pPr>
      <w:r w:rsidRPr="00283A47">
        <w:rPr>
          <w:szCs w:val="28"/>
          <w:lang w:val="en-US" w:eastAsia="ru-RU"/>
        </w:rPr>
        <w:t xml:space="preserve">   {</w:t>
      </w:r>
    </w:p>
    <w:p w:rsidR="008412E6" w:rsidRPr="00283A47" w:rsidRDefault="008412E6" w:rsidP="008412E6">
      <w:pPr>
        <w:ind w:right="-1" w:firstLine="284"/>
        <w:rPr>
          <w:szCs w:val="28"/>
          <w:lang w:val="en-US" w:eastAsia="ru-RU"/>
        </w:rPr>
      </w:pPr>
      <w:r w:rsidRPr="00283A47">
        <w:rPr>
          <w:szCs w:val="28"/>
          <w:lang w:val="en-US" w:eastAsia="ru-RU"/>
        </w:rPr>
        <w:t xml:space="preserve">  tm &gt;&gt; s;</w:t>
      </w:r>
    </w:p>
    <w:p w:rsidR="008412E6" w:rsidRPr="00283A47" w:rsidRDefault="008412E6" w:rsidP="008412E6">
      <w:pPr>
        <w:ind w:right="-1" w:firstLine="284"/>
        <w:rPr>
          <w:szCs w:val="28"/>
          <w:lang w:val="en-US" w:eastAsia="ru-RU"/>
        </w:rPr>
      </w:pPr>
      <w:r w:rsidRPr="00283A47">
        <w:rPr>
          <w:szCs w:val="28"/>
          <w:lang w:val="en-US" w:eastAsia="ru-RU"/>
        </w:rPr>
        <w:t xml:space="preserve">  Memo1-&gt;Lines-&gt;Add(s);</w:t>
      </w:r>
    </w:p>
    <w:p w:rsidR="008412E6" w:rsidRPr="00283A47" w:rsidRDefault="008412E6" w:rsidP="008412E6">
      <w:pPr>
        <w:ind w:right="-1" w:firstLine="284"/>
        <w:rPr>
          <w:szCs w:val="28"/>
          <w:lang w:val="en-US" w:eastAsia="ru-RU"/>
        </w:rPr>
      </w:pPr>
      <w:r w:rsidRPr="00283A47">
        <w:rPr>
          <w:szCs w:val="28"/>
          <w:lang w:val="en-US" w:eastAsia="ru-RU"/>
        </w:rPr>
        <w:t xml:space="preserve">   }</w:t>
      </w:r>
    </w:p>
    <w:p w:rsidR="008412E6" w:rsidRPr="00283A47" w:rsidRDefault="008412E6" w:rsidP="008412E6">
      <w:pPr>
        <w:ind w:right="-1" w:firstLine="284"/>
        <w:rPr>
          <w:szCs w:val="28"/>
          <w:lang w:val="en-US" w:eastAsia="ru-RU"/>
        </w:rPr>
      </w:pPr>
      <w:r w:rsidRPr="00283A47">
        <w:rPr>
          <w:szCs w:val="28"/>
          <w:lang w:val="en-US" w:eastAsia="ru-RU"/>
        </w:rPr>
        <w:t xml:space="preserve"> }}</w:t>
      </w:r>
    </w:p>
    <w:p w:rsidR="008412E6" w:rsidRPr="00283A47" w:rsidRDefault="008412E6" w:rsidP="008412E6">
      <w:pPr>
        <w:ind w:right="-1" w:firstLine="284"/>
        <w:rPr>
          <w:szCs w:val="28"/>
          <w:lang w:val="en-US" w:eastAsia="ru-RU"/>
        </w:rPr>
      </w:pPr>
      <w:r w:rsidRPr="00283A47">
        <w:rPr>
          <w:szCs w:val="28"/>
          <w:lang w:val="en-US" w:eastAsia="ru-RU"/>
        </w:rPr>
        <w:t>//---------------------------------------------------------------------------</w:t>
      </w:r>
    </w:p>
    <w:p w:rsidR="008412E6" w:rsidRPr="00283A47" w:rsidRDefault="008412E6" w:rsidP="008412E6">
      <w:pPr>
        <w:ind w:right="-1" w:firstLine="284"/>
        <w:rPr>
          <w:szCs w:val="28"/>
          <w:lang w:val="en-US" w:eastAsia="ru-RU"/>
        </w:rPr>
      </w:pPr>
      <w:r w:rsidRPr="00283A47">
        <w:rPr>
          <w:szCs w:val="28"/>
          <w:lang w:val="en-US" w:eastAsia="ru-RU"/>
        </w:rPr>
        <w:t>void __fastcall TForm1::Button1Click(TObject *Sender)</w:t>
      </w:r>
    </w:p>
    <w:p w:rsidR="008412E6" w:rsidRPr="00283A47" w:rsidRDefault="008412E6" w:rsidP="008412E6">
      <w:pPr>
        <w:ind w:right="-1" w:firstLine="284"/>
        <w:rPr>
          <w:szCs w:val="28"/>
          <w:lang w:val="en-US" w:eastAsia="ru-RU"/>
        </w:rPr>
      </w:pPr>
      <w:r w:rsidRPr="00283A47">
        <w:rPr>
          <w:szCs w:val="28"/>
          <w:lang w:val="en-US" w:eastAsia="ru-RU"/>
        </w:rPr>
        <w:t>{</w:t>
      </w:r>
    </w:p>
    <w:p w:rsidR="008412E6" w:rsidRPr="00283A47" w:rsidRDefault="008412E6" w:rsidP="008412E6">
      <w:pPr>
        <w:ind w:right="-1" w:firstLine="284"/>
        <w:rPr>
          <w:szCs w:val="28"/>
          <w:lang w:val="en-US" w:eastAsia="ru-RU"/>
        </w:rPr>
      </w:pPr>
      <w:r w:rsidRPr="00283A47">
        <w:rPr>
          <w:szCs w:val="28"/>
          <w:lang w:val="en-US" w:eastAsia="ru-RU"/>
        </w:rPr>
        <w:t>AnsiString c="",s="",rigt="",falt;</w:t>
      </w:r>
    </w:p>
    <w:p w:rsidR="008412E6" w:rsidRPr="00283A47" w:rsidRDefault="008412E6" w:rsidP="008412E6">
      <w:pPr>
        <w:ind w:right="-1" w:firstLine="284"/>
        <w:rPr>
          <w:szCs w:val="28"/>
          <w:lang w:val="en-US" w:eastAsia="ru-RU"/>
        </w:rPr>
      </w:pPr>
      <w:r w:rsidRPr="00283A47">
        <w:rPr>
          <w:szCs w:val="28"/>
          <w:lang w:val="en-US" w:eastAsia="ru-RU"/>
        </w:rPr>
        <w:t xml:space="preserve">for(int q=0;q&lt;=Memo2-&gt;Lines-&gt;Count;q++)           </w:t>
      </w:r>
    </w:p>
    <w:p w:rsidR="008412E6" w:rsidRPr="00283A47" w:rsidRDefault="008412E6" w:rsidP="008412E6">
      <w:pPr>
        <w:ind w:right="-1" w:firstLine="284"/>
        <w:rPr>
          <w:szCs w:val="28"/>
          <w:lang w:val="en-US" w:eastAsia="ru-RU"/>
        </w:rPr>
      </w:pPr>
      <w:r w:rsidRPr="00283A47">
        <w:rPr>
          <w:szCs w:val="28"/>
          <w:lang w:val="en-US" w:eastAsia="ru-RU"/>
        </w:rPr>
        <w:t>{</w:t>
      </w:r>
    </w:p>
    <w:p w:rsidR="008412E6" w:rsidRPr="00283A47" w:rsidRDefault="008412E6" w:rsidP="008412E6">
      <w:pPr>
        <w:ind w:right="-1" w:firstLine="284"/>
        <w:rPr>
          <w:szCs w:val="28"/>
          <w:lang w:val="en-US" w:eastAsia="ru-RU"/>
        </w:rPr>
      </w:pPr>
      <w:r w:rsidRPr="00283A47">
        <w:rPr>
          <w:szCs w:val="28"/>
          <w:lang w:val="en-US" w:eastAsia="ru-RU"/>
        </w:rPr>
        <w:t>s+=(AnsiString)Memo2-&gt;Lines-&gt;Strings[q]+' ';</w:t>
      </w:r>
    </w:p>
    <w:p w:rsidR="008412E6" w:rsidRPr="00283A47" w:rsidRDefault="008412E6" w:rsidP="008412E6">
      <w:pPr>
        <w:ind w:right="-1" w:firstLine="284"/>
        <w:rPr>
          <w:szCs w:val="28"/>
          <w:lang w:val="en-US" w:eastAsia="ru-RU"/>
        </w:rPr>
      </w:pPr>
      <w:r w:rsidRPr="00283A47">
        <w:rPr>
          <w:szCs w:val="28"/>
          <w:lang w:val="en-US" w:eastAsia="ru-RU"/>
        </w:rPr>
        <w:t>}</w:t>
      </w:r>
    </w:p>
    <w:p w:rsidR="008412E6" w:rsidRPr="00283A47" w:rsidRDefault="008412E6" w:rsidP="008412E6">
      <w:pPr>
        <w:ind w:right="-1" w:firstLine="284"/>
        <w:rPr>
          <w:szCs w:val="28"/>
          <w:lang w:val="en-US" w:eastAsia="ru-RU"/>
        </w:rPr>
      </w:pPr>
      <w:r w:rsidRPr="00283A47">
        <w:rPr>
          <w:szCs w:val="28"/>
          <w:lang w:val="en-US" w:eastAsia="ru-RU"/>
        </w:rPr>
        <w:t>for(int i=1;i&lt;=s.Length();i++)</w:t>
      </w:r>
    </w:p>
    <w:p w:rsidR="008412E6" w:rsidRPr="00283A47" w:rsidRDefault="008412E6" w:rsidP="008412E6">
      <w:pPr>
        <w:ind w:right="-1" w:firstLine="284"/>
        <w:rPr>
          <w:szCs w:val="28"/>
          <w:lang w:val="en-US" w:eastAsia="ru-RU"/>
        </w:rPr>
      </w:pPr>
      <w:r w:rsidRPr="00283A47">
        <w:rPr>
          <w:szCs w:val="28"/>
          <w:lang w:val="en-US" w:eastAsia="ru-RU"/>
        </w:rPr>
        <w:t xml:space="preserve"> {</w:t>
      </w:r>
    </w:p>
    <w:p w:rsidR="008412E6" w:rsidRPr="00283A47" w:rsidRDefault="008412E6" w:rsidP="008412E6">
      <w:pPr>
        <w:ind w:right="-1" w:firstLine="284"/>
        <w:rPr>
          <w:szCs w:val="28"/>
          <w:lang w:val="en-US" w:eastAsia="ru-RU"/>
        </w:rPr>
      </w:pPr>
      <w:r w:rsidRPr="00283A47">
        <w:rPr>
          <w:szCs w:val="28"/>
          <w:lang w:val="en-US" w:eastAsia="ru-RU"/>
        </w:rPr>
        <w:t xml:space="preserve">  if(s[i]&gt;='a'&amp;&amp;s[i]&lt;='z'||s[i]&gt;='A'&amp;&amp;s[i]&lt;='Z')     </w:t>
      </w:r>
    </w:p>
    <w:p w:rsidR="008412E6" w:rsidRPr="00283A47" w:rsidRDefault="008412E6" w:rsidP="008412E6">
      <w:pPr>
        <w:ind w:right="-1" w:firstLine="284"/>
        <w:rPr>
          <w:szCs w:val="28"/>
          <w:lang w:val="en-US" w:eastAsia="ru-RU"/>
        </w:rPr>
      </w:pPr>
      <w:r w:rsidRPr="00283A47">
        <w:rPr>
          <w:szCs w:val="28"/>
          <w:lang w:val="en-US" w:eastAsia="ru-RU"/>
        </w:rPr>
        <w:t xml:space="preserve">              {</w:t>
      </w:r>
    </w:p>
    <w:p w:rsidR="008412E6" w:rsidRPr="00283A47" w:rsidRDefault="008412E6" w:rsidP="008412E6">
      <w:pPr>
        <w:ind w:right="-1" w:firstLine="284"/>
        <w:rPr>
          <w:szCs w:val="28"/>
          <w:lang w:val="en-US" w:eastAsia="ru-RU"/>
        </w:rPr>
      </w:pPr>
      <w:r w:rsidRPr="00283A47">
        <w:rPr>
          <w:szCs w:val="28"/>
          <w:lang w:val="en-US" w:eastAsia="ru-RU"/>
        </w:rPr>
        <w:t xml:space="preserve">               c+=s[i];</w:t>
      </w:r>
    </w:p>
    <w:p w:rsidR="008412E6" w:rsidRPr="00283A47" w:rsidRDefault="008412E6" w:rsidP="008412E6">
      <w:pPr>
        <w:ind w:right="-1" w:firstLine="284"/>
        <w:rPr>
          <w:szCs w:val="28"/>
          <w:lang w:val="en-US" w:eastAsia="ru-RU"/>
        </w:rPr>
      </w:pPr>
      <w:r w:rsidRPr="00283A47">
        <w:rPr>
          <w:szCs w:val="28"/>
          <w:lang w:val="en-US" w:eastAsia="ru-RU"/>
        </w:rPr>
        <w:t xml:space="preserve">              }</w:t>
      </w:r>
    </w:p>
    <w:p w:rsidR="008412E6" w:rsidRPr="00283A47" w:rsidRDefault="008412E6" w:rsidP="008412E6">
      <w:pPr>
        <w:ind w:right="-1" w:firstLine="284"/>
        <w:rPr>
          <w:szCs w:val="28"/>
          <w:lang w:val="en-US" w:eastAsia="ru-RU"/>
        </w:rPr>
      </w:pPr>
      <w:r w:rsidRPr="00283A47">
        <w:rPr>
          <w:szCs w:val="28"/>
          <w:lang w:val="en-US" w:eastAsia="ru-RU"/>
        </w:rPr>
        <w:t xml:space="preserve">    else</w:t>
      </w:r>
    </w:p>
    <w:p w:rsidR="008412E6" w:rsidRPr="00283A47" w:rsidRDefault="008412E6" w:rsidP="008412E6">
      <w:pPr>
        <w:ind w:right="-1" w:firstLine="284"/>
        <w:rPr>
          <w:szCs w:val="28"/>
          <w:lang w:val="en-US" w:eastAsia="ru-RU"/>
        </w:rPr>
      </w:pPr>
      <w:r w:rsidRPr="00283A47">
        <w:rPr>
          <w:szCs w:val="28"/>
          <w:lang w:val="en-US" w:eastAsia="ru-RU"/>
        </w:rPr>
        <w:lastRenderedPageBreak/>
        <w:t xml:space="preserve">    {</w:t>
      </w:r>
    </w:p>
    <w:p w:rsidR="008412E6" w:rsidRDefault="008412E6" w:rsidP="008412E6">
      <w:pPr>
        <w:ind w:right="-1" w:firstLine="284"/>
        <w:rPr>
          <w:szCs w:val="28"/>
          <w:lang w:val="en-US" w:eastAsia="ru-RU"/>
        </w:rPr>
      </w:pPr>
      <w:r w:rsidRPr="00283A47">
        <w:rPr>
          <w:szCs w:val="28"/>
          <w:lang w:val="en-US" w:eastAsia="ru-RU"/>
        </w:rPr>
        <w:t xml:space="preserve">     if(c.Length()!=1){Memo3-&gt;Lines-&gt;Add(c);}              </w:t>
      </w:r>
    </w:p>
    <w:p w:rsidR="008412E6" w:rsidRPr="00283A47" w:rsidRDefault="008412E6" w:rsidP="008412E6">
      <w:pPr>
        <w:ind w:right="-1" w:firstLine="284"/>
        <w:rPr>
          <w:szCs w:val="28"/>
          <w:lang w:val="en-US" w:eastAsia="ru-RU"/>
        </w:rPr>
      </w:pPr>
      <w:r w:rsidRPr="00283A47">
        <w:rPr>
          <w:szCs w:val="28"/>
          <w:lang w:val="en-US" w:eastAsia="ru-RU"/>
        </w:rPr>
        <w:t xml:space="preserve">c="";                                          </w:t>
      </w:r>
      <w:r>
        <w:rPr>
          <w:szCs w:val="28"/>
          <w:lang w:val="en-US" w:eastAsia="ru-RU"/>
        </w:rPr>
        <w:t xml:space="preserve">                               </w:t>
      </w:r>
      <w:r w:rsidRPr="00283A47">
        <w:rPr>
          <w:szCs w:val="28"/>
          <w:lang w:val="en-US" w:eastAsia="ru-RU"/>
        </w:rPr>
        <w:t xml:space="preserve"> </w:t>
      </w:r>
    </w:p>
    <w:p w:rsidR="008412E6" w:rsidRPr="00283A47" w:rsidRDefault="008412E6" w:rsidP="008412E6">
      <w:pPr>
        <w:ind w:right="-1" w:firstLine="284"/>
        <w:rPr>
          <w:szCs w:val="28"/>
          <w:lang w:val="en-US" w:eastAsia="ru-RU"/>
        </w:rPr>
      </w:pPr>
      <w:r w:rsidRPr="00283A47">
        <w:rPr>
          <w:szCs w:val="28"/>
          <w:lang w:val="en-US" w:eastAsia="ru-RU"/>
        </w:rPr>
        <w:t xml:space="preserve">  }</w:t>
      </w:r>
    </w:p>
    <w:p w:rsidR="008412E6" w:rsidRDefault="008412E6" w:rsidP="008412E6">
      <w:pPr>
        <w:ind w:right="-1" w:firstLine="284"/>
        <w:rPr>
          <w:szCs w:val="28"/>
          <w:lang w:val="en-US" w:eastAsia="ru-RU"/>
        </w:rPr>
      </w:pPr>
      <w:r w:rsidRPr="00283A47">
        <w:rPr>
          <w:szCs w:val="28"/>
          <w:lang w:val="en-US" w:eastAsia="ru-RU"/>
        </w:rPr>
        <w:t>for(int j=0;j&lt;Memo3-&gt;Lines-&gt;</w:t>
      </w:r>
      <w:r>
        <w:rPr>
          <w:szCs w:val="28"/>
          <w:lang w:val="en-US" w:eastAsia="ru-RU"/>
        </w:rPr>
        <w:t>Count;j++){if(Memo3-&gt;Lines-</w:t>
      </w:r>
      <w:r w:rsidRPr="00283A47">
        <w:rPr>
          <w:szCs w:val="28"/>
          <w:lang w:val="en-US" w:eastAsia="ru-RU"/>
        </w:rPr>
        <w:t xml:space="preserve">&gt;Strings[j]==""){Memo3-&gt;Lines-&gt;Delete(j);}}  </w:t>
      </w:r>
    </w:p>
    <w:p w:rsidR="008412E6" w:rsidRPr="00283A47" w:rsidRDefault="008412E6" w:rsidP="008412E6">
      <w:pPr>
        <w:ind w:right="-1" w:firstLine="284"/>
        <w:rPr>
          <w:szCs w:val="28"/>
          <w:lang w:val="en-US" w:eastAsia="ru-RU"/>
        </w:rPr>
      </w:pPr>
      <w:r w:rsidRPr="00283A47">
        <w:rPr>
          <w:szCs w:val="28"/>
          <w:lang w:val="en-US" w:eastAsia="ru-RU"/>
        </w:rPr>
        <w:t>}</w:t>
      </w:r>
    </w:p>
    <w:p w:rsidR="008412E6" w:rsidRPr="00283A47" w:rsidRDefault="008412E6" w:rsidP="008412E6">
      <w:pPr>
        <w:ind w:right="-1" w:firstLine="284"/>
        <w:rPr>
          <w:szCs w:val="28"/>
          <w:lang w:val="en-US" w:eastAsia="ru-RU"/>
        </w:rPr>
      </w:pPr>
      <w:r w:rsidRPr="00283A47">
        <w:rPr>
          <w:szCs w:val="28"/>
          <w:lang w:val="en-US" w:eastAsia="ru-RU"/>
        </w:rPr>
        <w:t>for(int r=0;r&lt;Memo3-&gt;Lines-&gt;Count;r++)</w:t>
      </w:r>
    </w:p>
    <w:p w:rsidR="008412E6" w:rsidRPr="00283A47" w:rsidRDefault="008412E6" w:rsidP="008412E6">
      <w:pPr>
        <w:ind w:right="-1" w:firstLine="284"/>
        <w:rPr>
          <w:szCs w:val="28"/>
          <w:lang w:val="en-US" w:eastAsia="ru-RU"/>
        </w:rPr>
      </w:pPr>
      <w:r w:rsidRPr="00283A47">
        <w:rPr>
          <w:szCs w:val="28"/>
          <w:lang w:val="en-US" w:eastAsia="ru-RU"/>
        </w:rPr>
        <w:t xml:space="preserve"> {</w:t>
      </w:r>
    </w:p>
    <w:p w:rsidR="008412E6" w:rsidRPr="00283A47" w:rsidRDefault="008412E6" w:rsidP="008412E6">
      <w:pPr>
        <w:ind w:right="-1" w:firstLine="284"/>
        <w:rPr>
          <w:szCs w:val="28"/>
          <w:lang w:val="en-US" w:eastAsia="ru-RU"/>
        </w:rPr>
      </w:pPr>
      <w:r w:rsidRPr="00283A47">
        <w:rPr>
          <w:szCs w:val="28"/>
          <w:lang w:val="en-US" w:eastAsia="ru-RU"/>
        </w:rPr>
        <w:t xml:space="preserve">   for(int t=0;t&lt;Memo1-&gt;Lines-&gt;Count;t++)</w:t>
      </w:r>
    </w:p>
    <w:p w:rsidR="008412E6" w:rsidRPr="00283A47" w:rsidRDefault="008412E6" w:rsidP="008412E6">
      <w:pPr>
        <w:ind w:right="-1" w:firstLine="284"/>
        <w:rPr>
          <w:szCs w:val="28"/>
          <w:lang w:val="en-US" w:eastAsia="ru-RU"/>
        </w:rPr>
      </w:pPr>
      <w:r w:rsidRPr="00283A47">
        <w:rPr>
          <w:szCs w:val="28"/>
          <w:lang w:val="en-US" w:eastAsia="ru-RU"/>
        </w:rPr>
        <w:t xml:space="preserve">   {</w:t>
      </w:r>
    </w:p>
    <w:p w:rsidR="008412E6" w:rsidRPr="00283A47" w:rsidRDefault="008412E6" w:rsidP="008412E6">
      <w:pPr>
        <w:ind w:right="-1" w:firstLine="284"/>
        <w:rPr>
          <w:szCs w:val="28"/>
          <w:lang w:val="en-US" w:eastAsia="ru-RU"/>
        </w:rPr>
      </w:pPr>
      <w:r w:rsidRPr="00283A47">
        <w:rPr>
          <w:szCs w:val="28"/>
          <w:lang w:val="en-US" w:eastAsia="ru-RU"/>
        </w:rPr>
        <w:t xml:space="preserve">    if(Memo3-&gt;Lines-&gt;Strings[r]==Memo1-&gt;Lines-&gt;Strings[t])</w:t>
      </w:r>
    </w:p>
    <w:p w:rsidR="008412E6" w:rsidRPr="00283A47" w:rsidRDefault="008412E6" w:rsidP="008412E6">
      <w:pPr>
        <w:ind w:right="-1" w:firstLine="284"/>
        <w:rPr>
          <w:szCs w:val="28"/>
          <w:lang w:val="en-US" w:eastAsia="ru-RU"/>
        </w:rPr>
      </w:pPr>
      <w:r w:rsidRPr="00283A47">
        <w:rPr>
          <w:szCs w:val="28"/>
          <w:lang w:val="en-US" w:eastAsia="ru-RU"/>
        </w:rPr>
        <w:t xml:space="preserve">    {</w:t>
      </w:r>
    </w:p>
    <w:p w:rsidR="008412E6" w:rsidRPr="00283A47" w:rsidRDefault="008412E6" w:rsidP="008412E6">
      <w:pPr>
        <w:ind w:right="-1" w:firstLine="284"/>
        <w:rPr>
          <w:szCs w:val="28"/>
          <w:lang w:val="en-US" w:eastAsia="ru-RU"/>
        </w:rPr>
      </w:pPr>
      <w:r w:rsidRPr="00283A47">
        <w:rPr>
          <w:szCs w:val="28"/>
          <w:lang w:val="en-US" w:eastAsia="ru-RU"/>
        </w:rPr>
        <w:t xml:space="preserve">     rigt=Memo3-&gt;Lines-&gt;Strings[r];</w:t>
      </w:r>
    </w:p>
    <w:p w:rsidR="008412E6" w:rsidRPr="00283A47" w:rsidRDefault="008412E6" w:rsidP="008412E6">
      <w:pPr>
        <w:ind w:right="-1" w:firstLine="284"/>
        <w:rPr>
          <w:szCs w:val="28"/>
          <w:lang w:val="en-US" w:eastAsia="ru-RU"/>
        </w:rPr>
      </w:pPr>
      <w:r w:rsidRPr="00283A47">
        <w:rPr>
          <w:szCs w:val="28"/>
          <w:lang w:val="en-US" w:eastAsia="ru-RU"/>
        </w:rPr>
        <w:t xml:space="preserve">    }</w:t>
      </w:r>
    </w:p>
    <w:p w:rsidR="008412E6" w:rsidRPr="00283A47" w:rsidRDefault="008412E6" w:rsidP="008412E6">
      <w:pPr>
        <w:ind w:right="-1" w:firstLine="284"/>
        <w:rPr>
          <w:szCs w:val="28"/>
          <w:lang w:val="en-US" w:eastAsia="ru-RU"/>
        </w:rPr>
      </w:pPr>
      <w:r w:rsidRPr="00283A47">
        <w:rPr>
          <w:szCs w:val="28"/>
          <w:lang w:val="en-US" w:eastAsia="ru-RU"/>
        </w:rPr>
        <w:t xml:space="preserve">    else</w:t>
      </w:r>
    </w:p>
    <w:p w:rsidR="008412E6" w:rsidRPr="00283A47" w:rsidRDefault="008412E6" w:rsidP="008412E6">
      <w:pPr>
        <w:ind w:right="-1" w:firstLine="284"/>
        <w:rPr>
          <w:szCs w:val="28"/>
          <w:lang w:val="en-US" w:eastAsia="ru-RU"/>
        </w:rPr>
      </w:pPr>
      <w:r w:rsidRPr="00283A47">
        <w:rPr>
          <w:szCs w:val="28"/>
          <w:lang w:val="en-US" w:eastAsia="ru-RU"/>
        </w:rPr>
        <w:t xml:space="preserve">    {</w:t>
      </w:r>
    </w:p>
    <w:p w:rsidR="008412E6" w:rsidRPr="00283A47" w:rsidRDefault="008412E6" w:rsidP="008412E6">
      <w:pPr>
        <w:ind w:right="-1" w:firstLine="284"/>
        <w:rPr>
          <w:szCs w:val="28"/>
          <w:lang w:val="en-US" w:eastAsia="ru-RU"/>
        </w:rPr>
      </w:pPr>
      <w:r w:rsidRPr="00283A47">
        <w:rPr>
          <w:szCs w:val="28"/>
          <w:lang w:val="en-US" w:eastAsia="ru-RU"/>
        </w:rPr>
        <w:t xml:space="preserve">     falt=Memo3-&gt;Lines-&gt;Strings[r];</w:t>
      </w:r>
    </w:p>
    <w:p w:rsidR="008412E6" w:rsidRPr="00283A47" w:rsidRDefault="008412E6" w:rsidP="008412E6">
      <w:pPr>
        <w:ind w:right="-1" w:firstLine="284"/>
        <w:rPr>
          <w:szCs w:val="28"/>
          <w:lang w:val="en-US" w:eastAsia="ru-RU"/>
        </w:rPr>
      </w:pPr>
      <w:r w:rsidRPr="00283A47">
        <w:rPr>
          <w:szCs w:val="28"/>
          <w:lang w:val="en-US" w:eastAsia="ru-RU"/>
        </w:rPr>
        <w:t xml:space="preserve">    }</w:t>
      </w:r>
    </w:p>
    <w:p w:rsidR="008412E6" w:rsidRPr="00283A47" w:rsidRDefault="008412E6" w:rsidP="008412E6">
      <w:pPr>
        <w:ind w:right="-1" w:firstLine="284"/>
        <w:rPr>
          <w:szCs w:val="28"/>
          <w:lang w:val="en-US" w:eastAsia="ru-RU"/>
        </w:rPr>
      </w:pPr>
      <w:r w:rsidRPr="00283A47">
        <w:rPr>
          <w:szCs w:val="28"/>
          <w:lang w:val="en-US" w:eastAsia="ru-RU"/>
        </w:rPr>
        <w:t xml:space="preserve">   }</w:t>
      </w:r>
    </w:p>
    <w:p w:rsidR="008412E6" w:rsidRPr="00283A47" w:rsidRDefault="008412E6" w:rsidP="008412E6">
      <w:pPr>
        <w:ind w:right="-1" w:firstLine="284"/>
        <w:rPr>
          <w:szCs w:val="28"/>
          <w:lang w:val="en-US" w:eastAsia="ru-RU"/>
        </w:rPr>
      </w:pPr>
      <w:r w:rsidRPr="00283A47">
        <w:rPr>
          <w:szCs w:val="28"/>
          <w:lang w:val="en-US" w:eastAsia="ru-RU"/>
        </w:rPr>
        <w:t xml:space="preserve">    if(rigt=="")</w:t>
      </w:r>
    </w:p>
    <w:p w:rsidR="008412E6" w:rsidRPr="00283A47" w:rsidRDefault="008412E6" w:rsidP="008412E6">
      <w:pPr>
        <w:ind w:right="-1" w:firstLine="284"/>
        <w:rPr>
          <w:szCs w:val="28"/>
          <w:lang w:val="en-US" w:eastAsia="ru-RU"/>
        </w:rPr>
      </w:pPr>
      <w:r w:rsidRPr="00283A47">
        <w:rPr>
          <w:szCs w:val="28"/>
          <w:lang w:val="en-US" w:eastAsia="ru-RU"/>
        </w:rPr>
        <w:t xml:space="preserve">    {</w:t>
      </w:r>
    </w:p>
    <w:p w:rsidR="008412E6" w:rsidRPr="00283A47" w:rsidRDefault="008412E6" w:rsidP="008412E6">
      <w:pPr>
        <w:ind w:right="-1" w:firstLine="284"/>
        <w:rPr>
          <w:szCs w:val="28"/>
          <w:lang w:val="en-US" w:eastAsia="ru-RU"/>
        </w:rPr>
      </w:pPr>
      <w:r w:rsidRPr="00283A47">
        <w:rPr>
          <w:szCs w:val="28"/>
          <w:lang w:val="en-US" w:eastAsia="ru-RU"/>
        </w:rPr>
        <w:t xml:space="preserve">     Memo4-&gt;Lines-&gt;Add(falt);</w:t>
      </w:r>
    </w:p>
    <w:p w:rsidR="008412E6" w:rsidRPr="00283A47" w:rsidRDefault="008412E6" w:rsidP="008412E6">
      <w:pPr>
        <w:ind w:right="-1" w:firstLine="284"/>
        <w:rPr>
          <w:szCs w:val="28"/>
          <w:lang w:val="en-US" w:eastAsia="ru-RU"/>
        </w:rPr>
      </w:pPr>
      <w:r w:rsidRPr="00283A47">
        <w:rPr>
          <w:szCs w:val="28"/>
          <w:lang w:val="en-US" w:eastAsia="ru-RU"/>
        </w:rPr>
        <w:t xml:space="preserve">    }</w:t>
      </w:r>
    </w:p>
    <w:p w:rsidR="008412E6" w:rsidRPr="00283A47" w:rsidRDefault="008412E6" w:rsidP="008412E6">
      <w:pPr>
        <w:ind w:right="-1" w:firstLine="284"/>
        <w:rPr>
          <w:szCs w:val="28"/>
          <w:lang w:val="en-US" w:eastAsia="ru-RU"/>
        </w:rPr>
      </w:pPr>
      <w:r w:rsidRPr="00283A47">
        <w:rPr>
          <w:szCs w:val="28"/>
          <w:lang w:val="en-US" w:eastAsia="ru-RU"/>
        </w:rPr>
        <w:t xml:space="preserve">   falt="";rigt="";</w:t>
      </w:r>
    </w:p>
    <w:p w:rsidR="008412E6" w:rsidRPr="00283A47" w:rsidRDefault="008412E6" w:rsidP="008412E6">
      <w:pPr>
        <w:ind w:right="-1" w:firstLine="284"/>
        <w:rPr>
          <w:szCs w:val="28"/>
          <w:lang w:val="en-US" w:eastAsia="ru-RU"/>
        </w:rPr>
      </w:pPr>
      <w:r w:rsidRPr="00283A47">
        <w:rPr>
          <w:szCs w:val="28"/>
          <w:lang w:val="en-US" w:eastAsia="ru-RU"/>
        </w:rPr>
        <w:t xml:space="preserve">  }</w:t>
      </w:r>
    </w:p>
    <w:p w:rsidR="008412E6" w:rsidRPr="00283A47" w:rsidRDefault="008412E6" w:rsidP="008412E6">
      <w:pPr>
        <w:ind w:right="-1" w:firstLine="284"/>
        <w:rPr>
          <w:szCs w:val="28"/>
          <w:lang w:val="en-US" w:eastAsia="ru-RU"/>
        </w:rPr>
      </w:pPr>
      <w:r w:rsidRPr="00283A47">
        <w:rPr>
          <w:szCs w:val="28"/>
          <w:lang w:val="en-US" w:eastAsia="ru-RU"/>
        </w:rPr>
        <w:t>}</w:t>
      </w:r>
    </w:p>
    <w:p w:rsidR="008412E6" w:rsidRPr="00283A47" w:rsidRDefault="008412E6" w:rsidP="008412E6">
      <w:pPr>
        <w:ind w:right="-1" w:firstLine="284"/>
        <w:rPr>
          <w:szCs w:val="28"/>
          <w:lang w:val="en-US" w:eastAsia="ru-RU"/>
        </w:rPr>
      </w:pPr>
      <w:r w:rsidRPr="00283A47">
        <w:rPr>
          <w:szCs w:val="28"/>
          <w:lang w:val="en-US" w:eastAsia="ru-RU"/>
        </w:rPr>
        <w:t>//---------------------------------------------------------------------------</w:t>
      </w:r>
    </w:p>
    <w:p w:rsidR="008412E6" w:rsidRPr="00283A47" w:rsidRDefault="008412E6" w:rsidP="008412E6">
      <w:pPr>
        <w:ind w:right="-1" w:firstLine="284"/>
        <w:rPr>
          <w:szCs w:val="28"/>
          <w:lang w:val="en-US" w:eastAsia="ru-RU"/>
        </w:rPr>
      </w:pPr>
      <w:r w:rsidRPr="00283A47">
        <w:rPr>
          <w:szCs w:val="28"/>
          <w:lang w:val="en-US" w:eastAsia="ru-RU"/>
        </w:rPr>
        <w:t>void __fastcall TForm1::N2Click(TObject *Sender)</w:t>
      </w:r>
    </w:p>
    <w:p w:rsidR="008412E6" w:rsidRPr="00283A47" w:rsidRDefault="008412E6" w:rsidP="008412E6">
      <w:pPr>
        <w:ind w:right="-1" w:firstLine="284"/>
        <w:rPr>
          <w:szCs w:val="28"/>
          <w:lang w:val="en-US" w:eastAsia="ru-RU"/>
        </w:rPr>
      </w:pPr>
      <w:r w:rsidRPr="00283A47">
        <w:rPr>
          <w:szCs w:val="28"/>
          <w:lang w:val="en-US" w:eastAsia="ru-RU"/>
        </w:rPr>
        <w:lastRenderedPageBreak/>
        <w:t>{</w:t>
      </w:r>
      <w:r>
        <w:rPr>
          <w:szCs w:val="28"/>
          <w:lang w:val="en-US" w:eastAsia="ru-RU"/>
        </w:rPr>
        <w:t>Close();</w:t>
      </w:r>
      <w:r w:rsidRPr="00283A47">
        <w:rPr>
          <w:szCs w:val="28"/>
          <w:lang w:val="en-US" w:eastAsia="ru-RU"/>
        </w:rPr>
        <w:t>}</w:t>
      </w:r>
    </w:p>
    <w:p w:rsidR="008412E6" w:rsidRPr="00283A47" w:rsidRDefault="008412E6" w:rsidP="008412E6">
      <w:pPr>
        <w:ind w:right="-1" w:firstLine="284"/>
        <w:rPr>
          <w:szCs w:val="28"/>
          <w:lang w:val="en-US" w:eastAsia="ru-RU"/>
        </w:rPr>
      </w:pPr>
      <w:r w:rsidRPr="00283A47">
        <w:rPr>
          <w:szCs w:val="28"/>
          <w:lang w:val="en-US" w:eastAsia="ru-RU"/>
        </w:rPr>
        <w:t>//---------------------------------------------------------------------------</w:t>
      </w:r>
    </w:p>
    <w:p w:rsidR="008412E6" w:rsidRPr="00283A47" w:rsidRDefault="008412E6" w:rsidP="008412E6">
      <w:pPr>
        <w:ind w:right="-1" w:firstLine="284"/>
        <w:rPr>
          <w:szCs w:val="28"/>
          <w:lang w:val="en-US" w:eastAsia="ru-RU"/>
        </w:rPr>
      </w:pPr>
      <w:r w:rsidRPr="00283A47">
        <w:rPr>
          <w:szCs w:val="28"/>
          <w:lang w:val="en-US" w:eastAsia="ru-RU"/>
        </w:rPr>
        <w:t>void __fastcall TForm1::N3Click(TObject *Sender)</w:t>
      </w:r>
    </w:p>
    <w:p w:rsidR="008412E6" w:rsidRPr="00283A47" w:rsidRDefault="008412E6" w:rsidP="008412E6">
      <w:pPr>
        <w:ind w:right="-1" w:firstLine="284"/>
        <w:rPr>
          <w:szCs w:val="28"/>
          <w:lang w:val="en-US" w:eastAsia="ru-RU"/>
        </w:rPr>
      </w:pPr>
      <w:r w:rsidRPr="00283A47">
        <w:rPr>
          <w:szCs w:val="28"/>
          <w:lang w:val="en-US" w:eastAsia="ru-RU"/>
        </w:rPr>
        <w:t>{ShowMessage("</w:t>
      </w:r>
      <w:r>
        <w:rPr>
          <w:szCs w:val="28"/>
          <w:lang w:eastAsia="ru-RU"/>
        </w:rPr>
        <w:t>Здравствуйте</w:t>
      </w:r>
      <w:r w:rsidRPr="00283A47">
        <w:rPr>
          <w:szCs w:val="28"/>
          <w:lang w:val="en-US" w:eastAsia="ru-RU"/>
        </w:rPr>
        <w:t>:D");}</w:t>
      </w:r>
    </w:p>
    <w:p w:rsidR="008412E6" w:rsidRPr="00283A47" w:rsidRDefault="008412E6" w:rsidP="008412E6">
      <w:pPr>
        <w:ind w:right="-1" w:firstLine="284"/>
        <w:rPr>
          <w:szCs w:val="28"/>
          <w:lang w:val="en-US" w:eastAsia="ru-RU"/>
        </w:rPr>
      </w:pPr>
      <w:r w:rsidRPr="00283A47">
        <w:rPr>
          <w:szCs w:val="28"/>
          <w:lang w:val="en-US" w:eastAsia="ru-RU"/>
        </w:rPr>
        <w:t>//---------------------------------------------------------------------------</w:t>
      </w:r>
    </w:p>
    <w:p w:rsidR="008412E6" w:rsidRPr="00283A47" w:rsidRDefault="008412E6" w:rsidP="008412E6">
      <w:pPr>
        <w:ind w:right="-1" w:firstLine="284"/>
        <w:rPr>
          <w:szCs w:val="28"/>
          <w:lang w:val="en-US" w:eastAsia="ru-RU"/>
        </w:rPr>
      </w:pPr>
      <w:r w:rsidRPr="00283A47">
        <w:rPr>
          <w:szCs w:val="28"/>
          <w:lang w:val="en-US" w:eastAsia="ru-RU"/>
        </w:rPr>
        <w:t>void __fastcall TForm1::Button2Click(TObject *Sender)</w:t>
      </w:r>
    </w:p>
    <w:p w:rsidR="008412E6" w:rsidRPr="00283A47" w:rsidRDefault="008412E6" w:rsidP="008412E6">
      <w:pPr>
        <w:ind w:right="-1" w:firstLine="284"/>
        <w:rPr>
          <w:szCs w:val="28"/>
          <w:lang w:val="en-US" w:eastAsia="ru-RU"/>
        </w:rPr>
      </w:pPr>
      <w:r w:rsidRPr="00BD6C2F">
        <w:rPr>
          <w:szCs w:val="28"/>
          <w:lang w:val="en-US" w:eastAsia="ru-RU"/>
        </w:rPr>
        <w:t>{Close();</w:t>
      </w:r>
      <w:r w:rsidRPr="00283A47">
        <w:rPr>
          <w:szCs w:val="28"/>
          <w:lang w:val="en-US" w:eastAsia="ru-RU"/>
        </w:rPr>
        <w:t>}</w:t>
      </w:r>
    </w:p>
    <w:p w:rsidR="008412E6" w:rsidRPr="00283A47" w:rsidRDefault="008412E6" w:rsidP="008412E6">
      <w:pPr>
        <w:ind w:right="-1" w:firstLine="284"/>
        <w:rPr>
          <w:szCs w:val="28"/>
          <w:lang w:val="en-US" w:eastAsia="ru-RU"/>
        </w:rPr>
      </w:pPr>
      <w:r w:rsidRPr="00283A47">
        <w:rPr>
          <w:szCs w:val="28"/>
          <w:lang w:val="en-US" w:eastAsia="ru-RU"/>
        </w:rPr>
        <w:t>//---------------------------------------------------------------------------</w:t>
      </w:r>
    </w:p>
    <w:p w:rsidR="00622FE5" w:rsidRPr="00622FE5" w:rsidRDefault="00622FE5" w:rsidP="008412E6">
      <w:pPr>
        <w:rPr>
          <w:rFonts w:asciiTheme="minorHAnsi" w:hAnsiTheme="minorHAnsi" w:cstheme="minorHAnsi"/>
          <w:sz w:val="19"/>
          <w:szCs w:val="19"/>
          <w:lang w:val="en-US"/>
        </w:rPr>
      </w:pPr>
    </w:p>
    <w:sectPr w:rsidR="00622FE5" w:rsidRPr="00622FE5" w:rsidSect="003757DB">
      <w:footerReference w:type="default" r:id="rId17"/>
      <w:pgSz w:w="11906" w:h="16838"/>
      <w:pgMar w:top="1134" w:right="567" w:bottom="1134" w:left="1134" w:header="720" w:footer="709" w:gutter="0"/>
      <w:cols w:space="720"/>
      <w:titlePg/>
      <w:docGrid w:linePitch="381" w:charSpace="-1433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43E0" w:rsidRDefault="00B043E0">
      <w:pPr>
        <w:spacing w:line="240" w:lineRule="auto"/>
      </w:pPr>
      <w:r>
        <w:separator/>
      </w:r>
    </w:p>
  </w:endnote>
  <w:endnote w:type="continuationSeparator" w:id="0">
    <w:p w:rsidR="00B043E0" w:rsidRDefault="00B043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Microsoft YaHei">
    <w:panose1 w:val="020B0503020204020204"/>
    <w:charset w:val="86"/>
    <w:family w:val="swiss"/>
    <w:pitch w:val="variable"/>
    <w:sig w:usb0="80000287" w:usb1="280F3C52" w:usb2="00000016" w:usb3="00000000" w:csb0="0004001F" w:csb1="00000000"/>
  </w:font>
  <w:font w:name="Lucida Sans">
    <w:charset w:val="00"/>
    <w:family w:val="swiss"/>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font376">
    <w:altName w:val="Times New Roman"/>
    <w:charset w:val="CC"/>
    <w:family w:val="auto"/>
    <w:pitch w:val="variable"/>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72B5" w:rsidRDefault="008C72B5">
    <w:pPr>
      <w:pStyle w:val="af1"/>
      <w:jc w:val="right"/>
    </w:pPr>
    <w:r>
      <w:fldChar w:fldCharType="begin"/>
    </w:r>
    <w:r>
      <w:instrText>PAGE   \* MERGEFORMAT</w:instrText>
    </w:r>
    <w:r>
      <w:fldChar w:fldCharType="separate"/>
    </w:r>
    <w:r w:rsidR="00C8379C">
      <w:rPr>
        <w:noProof/>
      </w:rPr>
      <w:t>3</w:t>
    </w:r>
    <w:r>
      <w:fldChar w:fldCharType="end"/>
    </w:r>
  </w:p>
  <w:p w:rsidR="008C72B5" w:rsidRDefault="008C72B5">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43E0" w:rsidRDefault="00B043E0">
      <w:pPr>
        <w:spacing w:line="240" w:lineRule="auto"/>
      </w:pPr>
      <w:r>
        <w:separator/>
      </w:r>
    </w:p>
  </w:footnote>
  <w:footnote w:type="continuationSeparator" w:id="0">
    <w:p w:rsidR="00B043E0" w:rsidRDefault="00B043E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pStyle w:val="1"/>
      <w:lvlText w:val="%1"/>
      <w:lvlJc w:val="left"/>
      <w:pPr>
        <w:tabs>
          <w:tab w:val="num" w:pos="432"/>
        </w:tabs>
        <w:ind w:left="1140"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
    <w:nsid w:val="00000002"/>
    <w:multiLevelType w:val="multilevel"/>
    <w:tmpl w:val="00000002"/>
    <w:name w:val="WWNum3"/>
    <w:lvl w:ilvl="0">
      <w:start w:val="1"/>
      <w:numFmt w:val="bullet"/>
      <w:lvlText w:val=""/>
      <w:lvlJc w:val="left"/>
      <w:pPr>
        <w:tabs>
          <w:tab w:val="num" w:pos="0"/>
        </w:tabs>
        <w:ind w:left="1429" w:hanging="360"/>
      </w:pPr>
      <w:rPr>
        <w:rFonts w:ascii="Symbol" w:hAnsi="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rPr>
    </w:lvl>
    <w:lvl w:ilvl="3">
      <w:start w:val="1"/>
      <w:numFmt w:val="bullet"/>
      <w:lvlText w:val=""/>
      <w:lvlJc w:val="left"/>
      <w:pPr>
        <w:tabs>
          <w:tab w:val="num" w:pos="0"/>
        </w:tabs>
        <w:ind w:left="3589" w:hanging="360"/>
      </w:pPr>
      <w:rPr>
        <w:rFonts w:ascii="Symbol" w:hAnsi="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rPr>
    </w:lvl>
    <w:lvl w:ilvl="6">
      <w:start w:val="1"/>
      <w:numFmt w:val="bullet"/>
      <w:lvlText w:val=""/>
      <w:lvlJc w:val="left"/>
      <w:pPr>
        <w:tabs>
          <w:tab w:val="num" w:pos="0"/>
        </w:tabs>
        <w:ind w:left="5749" w:hanging="360"/>
      </w:pPr>
      <w:rPr>
        <w:rFonts w:ascii="Symbol" w:hAnsi="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rPr>
    </w:lvl>
  </w:abstractNum>
  <w:abstractNum w:abstractNumId="2">
    <w:nsid w:val="00000003"/>
    <w:multiLevelType w:val="multilevel"/>
    <w:tmpl w:val="00000003"/>
    <w:name w:val="WWNum4"/>
    <w:lvl w:ilvl="0">
      <w:start w:val="1"/>
      <w:numFmt w:val="decimal"/>
      <w:lvlText w:val="%1"/>
      <w:lvlJc w:val="left"/>
      <w:pPr>
        <w:tabs>
          <w:tab w:val="num" w:pos="0"/>
        </w:tabs>
        <w:ind w:left="1414" w:hanging="705"/>
      </w:pPr>
    </w:lvl>
    <w:lvl w:ilvl="1">
      <w:start w:val="1"/>
      <w:numFmt w:val="lowerLetter"/>
      <w:lvlText w:val="%2."/>
      <w:lvlJc w:val="left"/>
      <w:pPr>
        <w:tabs>
          <w:tab w:val="num" w:pos="0"/>
        </w:tabs>
        <w:ind w:left="1789" w:hanging="360"/>
      </w:pPr>
    </w:lvl>
    <w:lvl w:ilvl="2">
      <w:start w:val="1"/>
      <w:numFmt w:val="lowerRoman"/>
      <w:lvlText w:val="%2.%3."/>
      <w:lvlJc w:val="right"/>
      <w:pPr>
        <w:tabs>
          <w:tab w:val="num" w:pos="0"/>
        </w:tabs>
        <w:ind w:left="2509" w:hanging="180"/>
      </w:pPr>
    </w:lvl>
    <w:lvl w:ilvl="3">
      <w:start w:val="1"/>
      <w:numFmt w:val="decimal"/>
      <w:lvlText w:val="%2.%3.%4."/>
      <w:lvlJc w:val="left"/>
      <w:pPr>
        <w:tabs>
          <w:tab w:val="num" w:pos="0"/>
        </w:tabs>
        <w:ind w:left="3229" w:hanging="360"/>
      </w:pPr>
    </w:lvl>
    <w:lvl w:ilvl="4">
      <w:start w:val="1"/>
      <w:numFmt w:val="lowerLetter"/>
      <w:lvlText w:val="%2.%3.%4.%5."/>
      <w:lvlJc w:val="left"/>
      <w:pPr>
        <w:tabs>
          <w:tab w:val="num" w:pos="0"/>
        </w:tabs>
        <w:ind w:left="3949" w:hanging="360"/>
      </w:pPr>
    </w:lvl>
    <w:lvl w:ilvl="5">
      <w:start w:val="1"/>
      <w:numFmt w:val="lowerRoman"/>
      <w:lvlText w:val="%2.%3.%4.%5.%6."/>
      <w:lvlJc w:val="right"/>
      <w:pPr>
        <w:tabs>
          <w:tab w:val="num" w:pos="0"/>
        </w:tabs>
        <w:ind w:left="4669" w:hanging="180"/>
      </w:pPr>
    </w:lvl>
    <w:lvl w:ilvl="6">
      <w:start w:val="1"/>
      <w:numFmt w:val="decimal"/>
      <w:lvlText w:val="%2.%3.%4.%5.%6.%7."/>
      <w:lvlJc w:val="left"/>
      <w:pPr>
        <w:tabs>
          <w:tab w:val="num" w:pos="0"/>
        </w:tabs>
        <w:ind w:left="5389" w:hanging="360"/>
      </w:pPr>
    </w:lvl>
    <w:lvl w:ilvl="7">
      <w:start w:val="1"/>
      <w:numFmt w:val="lowerLetter"/>
      <w:lvlText w:val="%2.%3.%4.%5.%6.%7.%8."/>
      <w:lvlJc w:val="left"/>
      <w:pPr>
        <w:tabs>
          <w:tab w:val="num" w:pos="0"/>
        </w:tabs>
        <w:ind w:left="6109" w:hanging="360"/>
      </w:pPr>
    </w:lvl>
    <w:lvl w:ilvl="8">
      <w:start w:val="1"/>
      <w:numFmt w:val="lowerRoman"/>
      <w:lvlText w:val="%2.%3.%4.%5.%6.%7.%8.%9."/>
      <w:lvlJc w:val="right"/>
      <w:pPr>
        <w:tabs>
          <w:tab w:val="num" w:pos="0"/>
        </w:tabs>
        <w:ind w:left="6829" w:hanging="180"/>
      </w:pPr>
    </w:lvl>
  </w:abstractNum>
  <w:abstractNum w:abstractNumId="3">
    <w:nsid w:val="00000004"/>
    <w:multiLevelType w:val="multilevel"/>
    <w:tmpl w:val="00000004"/>
    <w:name w:val="WWNum6"/>
    <w:lvl w:ilvl="0">
      <w:start w:val="1"/>
      <w:numFmt w:val="lowerLetter"/>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
    <w:nsid w:val="00000005"/>
    <w:multiLevelType w:val="multilevel"/>
    <w:tmpl w:val="00000005"/>
    <w:name w:val="WWNum7"/>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5">
    <w:nsid w:val="00000006"/>
    <w:multiLevelType w:val="multilevel"/>
    <w:tmpl w:val="00000006"/>
    <w:name w:val="WWNum8"/>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6">
    <w:nsid w:val="00000007"/>
    <w:multiLevelType w:val="multilevel"/>
    <w:tmpl w:val="00000007"/>
    <w:lvl w:ilvl="0">
      <w:start w:val="1"/>
      <w:numFmt w:val="decimal"/>
      <w:lvlText w:val="%1."/>
      <w:lvlJc w:val="left"/>
      <w:pPr>
        <w:tabs>
          <w:tab w:val="num" w:pos="0"/>
        </w:tabs>
        <w:ind w:left="2119" w:hanging="141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7">
    <w:nsid w:val="00000008"/>
    <w:multiLevelType w:val="multilevel"/>
    <w:tmpl w:val="00000008"/>
    <w:name w:val="WWNum11"/>
    <w:lvl w:ilvl="0">
      <w:start w:val="1"/>
      <w:numFmt w:val="bullet"/>
      <w:lvlText w:val=""/>
      <w:lvlJc w:val="left"/>
      <w:pPr>
        <w:tabs>
          <w:tab w:val="num" w:pos="0"/>
        </w:tabs>
        <w:ind w:left="1429" w:hanging="360"/>
      </w:pPr>
      <w:rPr>
        <w:rFonts w:ascii="Symbol" w:hAnsi="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rPr>
    </w:lvl>
    <w:lvl w:ilvl="3">
      <w:start w:val="1"/>
      <w:numFmt w:val="bullet"/>
      <w:lvlText w:val=""/>
      <w:lvlJc w:val="left"/>
      <w:pPr>
        <w:tabs>
          <w:tab w:val="num" w:pos="0"/>
        </w:tabs>
        <w:ind w:left="3589" w:hanging="360"/>
      </w:pPr>
      <w:rPr>
        <w:rFonts w:ascii="Symbol" w:hAnsi="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rPr>
    </w:lvl>
    <w:lvl w:ilvl="6">
      <w:start w:val="1"/>
      <w:numFmt w:val="bullet"/>
      <w:lvlText w:val=""/>
      <w:lvlJc w:val="left"/>
      <w:pPr>
        <w:tabs>
          <w:tab w:val="num" w:pos="0"/>
        </w:tabs>
        <w:ind w:left="5749" w:hanging="360"/>
      </w:pPr>
      <w:rPr>
        <w:rFonts w:ascii="Symbol" w:hAnsi="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rPr>
    </w:lvl>
  </w:abstractNum>
  <w:abstractNum w:abstractNumId="8">
    <w:nsid w:val="00000009"/>
    <w:multiLevelType w:val="multilevel"/>
    <w:tmpl w:val="0000000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3"/>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0000000A"/>
    <w:multiLevelType w:val="multilevel"/>
    <w:tmpl w:val="3BACBFF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nsid w:val="0000000B"/>
    <w:multiLevelType w:val="multilevel"/>
    <w:tmpl w:val="E32CA37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nsid w:val="0000000C"/>
    <w:multiLevelType w:val="multilevel"/>
    <w:tmpl w:val="A0CA028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2">
    <w:nsid w:val="0000000D"/>
    <w:multiLevelType w:val="multilevel"/>
    <w:tmpl w:val="E7400E9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nsid w:val="1E6E2BDB"/>
    <w:multiLevelType w:val="hybridMultilevel"/>
    <w:tmpl w:val="58FE9E10"/>
    <w:lvl w:ilvl="0" w:tplc="0BA283F4">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nsid w:val="5EA1118F"/>
    <w:multiLevelType w:val="hybridMultilevel"/>
    <w:tmpl w:val="7D580D6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71150F55"/>
    <w:multiLevelType w:val="hybridMultilevel"/>
    <w:tmpl w:val="BBD42A62"/>
    <w:lvl w:ilvl="0" w:tplc="0BA283F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embedSystemFonts/>
  <w:activeWritingStyle w:appName="MSWord" w:lang="ru-RU" w:vendorID="64" w:dllVersion="131078" w:nlCheck="1" w:checkStyle="0"/>
  <w:activeWritingStyle w:appName="MSWord" w:lang="en-US" w:vendorID="64" w:dllVersion="131078" w:nlCheck="1" w:checkStyle="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A1D"/>
    <w:rsid w:val="000557F4"/>
    <w:rsid w:val="00152D5B"/>
    <w:rsid w:val="001613CC"/>
    <w:rsid w:val="00242AF4"/>
    <w:rsid w:val="002529DB"/>
    <w:rsid w:val="002E1CA3"/>
    <w:rsid w:val="00340115"/>
    <w:rsid w:val="00361E9E"/>
    <w:rsid w:val="003757DB"/>
    <w:rsid w:val="003907AE"/>
    <w:rsid w:val="003963F3"/>
    <w:rsid w:val="00402ECB"/>
    <w:rsid w:val="004635F7"/>
    <w:rsid w:val="00472D04"/>
    <w:rsid w:val="004763FE"/>
    <w:rsid w:val="005145DB"/>
    <w:rsid w:val="006117DE"/>
    <w:rsid w:val="00622FE5"/>
    <w:rsid w:val="00641E05"/>
    <w:rsid w:val="006C4A1D"/>
    <w:rsid w:val="006E355B"/>
    <w:rsid w:val="00727F8F"/>
    <w:rsid w:val="00751761"/>
    <w:rsid w:val="00765E22"/>
    <w:rsid w:val="007A478A"/>
    <w:rsid w:val="0080413C"/>
    <w:rsid w:val="008412E6"/>
    <w:rsid w:val="008955A7"/>
    <w:rsid w:val="008C72B5"/>
    <w:rsid w:val="009349D5"/>
    <w:rsid w:val="00942A3D"/>
    <w:rsid w:val="00967CA1"/>
    <w:rsid w:val="00974D1D"/>
    <w:rsid w:val="009A17E8"/>
    <w:rsid w:val="009D053B"/>
    <w:rsid w:val="00A31311"/>
    <w:rsid w:val="00B043E0"/>
    <w:rsid w:val="00B16776"/>
    <w:rsid w:val="00B3726B"/>
    <w:rsid w:val="00BD16D6"/>
    <w:rsid w:val="00C43C3E"/>
    <w:rsid w:val="00C64E4C"/>
    <w:rsid w:val="00C8379C"/>
    <w:rsid w:val="00DD573E"/>
    <w:rsid w:val="00E23BAB"/>
    <w:rsid w:val="00E25716"/>
    <w:rsid w:val="00E710A6"/>
    <w:rsid w:val="00EC79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2B6174E7-403B-416B-8EA0-1F5314BCC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557F4"/>
    <w:pPr>
      <w:suppressAutoHyphens/>
      <w:spacing w:line="360" w:lineRule="auto"/>
      <w:ind w:firstLine="709"/>
    </w:pPr>
    <w:rPr>
      <w:sz w:val="28"/>
      <w:szCs w:val="24"/>
      <w:lang w:eastAsia="ar-SA"/>
    </w:rPr>
  </w:style>
  <w:style w:type="paragraph" w:styleId="1">
    <w:name w:val="heading 1"/>
    <w:basedOn w:val="a"/>
    <w:next w:val="a0"/>
    <w:qFormat/>
    <w:pPr>
      <w:keepNext/>
      <w:numPr>
        <w:numId w:val="1"/>
      </w:numPr>
      <w:ind w:firstLine="0"/>
      <w:jc w:val="both"/>
      <w:outlineLvl w:val="0"/>
    </w:pPr>
    <w:rPr>
      <w:b/>
      <w:szCs w:val="20"/>
    </w:rPr>
  </w:style>
  <w:style w:type="paragraph" w:styleId="2">
    <w:name w:val="heading 2"/>
    <w:basedOn w:val="a"/>
    <w:next w:val="a0"/>
    <w:qFormat/>
    <w:pPr>
      <w:keepNext/>
      <w:numPr>
        <w:ilvl w:val="1"/>
        <w:numId w:val="1"/>
      </w:numPr>
      <w:jc w:val="both"/>
      <w:outlineLvl w:val="1"/>
    </w:pPr>
    <w:rPr>
      <w:szCs w:val="20"/>
    </w:rPr>
  </w:style>
  <w:style w:type="paragraph" w:styleId="3">
    <w:name w:val="heading 3"/>
    <w:basedOn w:val="a"/>
    <w:next w:val="a0"/>
    <w:qFormat/>
    <w:pPr>
      <w:keepNext/>
      <w:numPr>
        <w:ilvl w:val="2"/>
        <w:numId w:val="1"/>
      </w:numPr>
      <w:jc w:val="center"/>
      <w:outlineLvl w:val="2"/>
    </w:pPr>
    <w:rPr>
      <w:szCs w:val="20"/>
    </w:rPr>
  </w:style>
  <w:style w:type="paragraph" w:styleId="4">
    <w:name w:val="heading 4"/>
    <w:basedOn w:val="a"/>
    <w:next w:val="a0"/>
    <w:qFormat/>
    <w:pPr>
      <w:keepNext/>
      <w:keepLines/>
      <w:widowControl w:val="0"/>
      <w:numPr>
        <w:ilvl w:val="3"/>
        <w:numId w:val="1"/>
      </w:numPr>
      <w:outlineLvl w:val="3"/>
    </w:pPr>
    <w:rPr>
      <w:b/>
      <w:color w:val="000000"/>
      <w:sz w:val="27"/>
      <w:szCs w:val="20"/>
    </w:rPr>
  </w:style>
  <w:style w:type="paragraph" w:styleId="5">
    <w:name w:val="heading 5"/>
    <w:basedOn w:val="a"/>
    <w:next w:val="a0"/>
    <w:qFormat/>
    <w:pPr>
      <w:keepNext/>
      <w:keepLines/>
      <w:widowControl w:val="0"/>
      <w:numPr>
        <w:ilvl w:val="4"/>
        <w:numId w:val="1"/>
      </w:numPr>
      <w:jc w:val="center"/>
      <w:outlineLvl w:val="4"/>
    </w:pPr>
    <w:rPr>
      <w:color w:val="000000"/>
      <w:szCs w:val="20"/>
    </w:rPr>
  </w:style>
  <w:style w:type="paragraph" w:styleId="6">
    <w:name w:val="heading 6"/>
    <w:basedOn w:val="a"/>
    <w:next w:val="a0"/>
    <w:qFormat/>
    <w:pPr>
      <w:keepNext/>
      <w:keepLines/>
      <w:widowControl w:val="0"/>
      <w:numPr>
        <w:ilvl w:val="5"/>
        <w:numId w:val="1"/>
      </w:numPr>
      <w:outlineLvl w:val="5"/>
    </w:pPr>
    <w:rPr>
      <w:b/>
      <w:color w:val="000000"/>
      <w:szCs w:val="20"/>
    </w:rPr>
  </w:style>
  <w:style w:type="paragraph" w:styleId="7">
    <w:name w:val="heading 7"/>
    <w:basedOn w:val="a"/>
    <w:next w:val="a0"/>
    <w:qFormat/>
    <w:pPr>
      <w:keepNext/>
      <w:numPr>
        <w:ilvl w:val="6"/>
        <w:numId w:val="1"/>
      </w:numPr>
      <w:spacing w:line="240" w:lineRule="atLeast"/>
      <w:jc w:val="both"/>
      <w:outlineLvl w:val="6"/>
    </w:pPr>
    <w:rPr>
      <w:szCs w:val="20"/>
    </w:rPr>
  </w:style>
  <w:style w:type="paragraph" w:styleId="8">
    <w:name w:val="heading 8"/>
    <w:basedOn w:val="a"/>
    <w:next w:val="a0"/>
    <w:qFormat/>
    <w:pPr>
      <w:keepNext/>
      <w:numPr>
        <w:ilvl w:val="7"/>
        <w:numId w:val="1"/>
      </w:numPr>
      <w:jc w:val="center"/>
      <w:outlineLvl w:val="7"/>
    </w:pPr>
    <w:rPr>
      <w:b/>
      <w:sz w:val="32"/>
      <w:szCs w:val="20"/>
    </w:rPr>
  </w:style>
  <w:style w:type="paragraph" w:styleId="9">
    <w:name w:val="heading 9"/>
    <w:basedOn w:val="a"/>
    <w:next w:val="a0"/>
    <w:qFormat/>
    <w:pPr>
      <w:numPr>
        <w:ilvl w:val="8"/>
        <w:numId w:val="1"/>
      </w:numPr>
      <w:spacing w:before="240" w:after="60"/>
      <w:outlineLvl w:val="8"/>
    </w:pPr>
    <w:rPr>
      <w:rFonts w:ascii="Arial" w:hAnsi="Arial" w:cs="Arial"/>
      <w:b/>
      <w:i/>
      <w:sz w:val="1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Основной шрифт абзаца1"/>
  </w:style>
  <w:style w:type="character" w:customStyle="1" w:styleId="11">
    <w:name w:val="Заголовок 1 Знак"/>
    <w:rPr>
      <w:rFonts w:ascii="Times New Roman" w:eastAsia="Times New Roman" w:hAnsi="Times New Roman" w:cs="Times New Roman"/>
      <w:b/>
      <w:sz w:val="28"/>
      <w:szCs w:val="20"/>
    </w:rPr>
  </w:style>
  <w:style w:type="character" w:customStyle="1" w:styleId="20">
    <w:name w:val="Заголовок 2 Знак"/>
    <w:rPr>
      <w:rFonts w:ascii="Times New Roman" w:eastAsia="Times New Roman" w:hAnsi="Times New Roman" w:cs="Times New Roman"/>
      <w:sz w:val="28"/>
      <w:szCs w:val="20"/>
    </w:rPr>
  </w:style>
  <w:style w:type="character" w:customStyle="1" w:styleId="30">
    <w:name w:val="Заголовок 3 Знак"/>
    <w:rPr>
      <w:rFonts w:ascii="Times New Roman" w:eastAsia="Times New Roman" w:hAnsi="Times New Roman" w:cs="Times New Roman"/>
      <w:sz w:val="28"/>
      <w:szCs w:val="20"/>
    </w:rPr>
  </w:style>
  <w:style w:type="character" w:customStyle="1" w:styleId="40">
    <w:name w:val="Заголовок 4 Знак"/>
    <w:rPr>
      <w:rFonts w:ascii="Times New Roman" w:eastAsia="Times New Roman" w:hAnsi="Times New Roman" w:cs="Times New Roman"/>
      <w:b/>
      <w:color w:val="000000"/>
      <w:sz w:val="27"/>
      <w:szCs w:val="20"/>
    </w:rPr>
  </w:style>
  <w:style w:type="character" w:customStyle="1" w:styleId="50">
    <w:name w:val="Заголовок 5 Знак"/>
    <w:rPr>
      <w:rFonts w:ascii="Times New Roman" w:eastAsia="Times New Roman" w:hAnsi="Times New Roman" w:cs="Times New Roman"/>
      <w:color w:val="000000"/>
      <w:sz w:val="28"/>
      <w:szCs w:val="20"/>
    </w:rPr>
  </w:style>
  <w:style w:type="character" w:customStyle="1" w:styleId="60">
    <w:name w:val="Заголовок 6 Знак"/>
    <w:rPr>
      <w:rFonts w:ascii="Times New Roman" w:eastAsia="Times New Roman" w:hAnsi="Times New Roman" w:cs="Times New Roman"/>
      <w:b/>
      <w:color w:val="000000"/>
      <w:sz w:val="28"/>
      <w:szCs w:val="20"/>
    </w:rPr>
  </w:style>
  <w:style w:type="character" w:customStyle="1" w:styleId="70">
    <w:name w:val="Заголовок 7 Знак"/>
    <w:rPr>
      <w:rFonts w:ascii="Times New Roman" w:eastAsia="Times New Roman" w:hAnsi="Times New Roman" w:cs="Times New Roman"/>
      <w:sz w:val="24"/>
      <w:szCs w:val="20"/>
    </w:rPr>
  </w:style>
  <w:style w:type="character" w:customStyle="1" w:styleId="80">
    <w:name w:val="Заголовок 8 Знак"/>
    <w:rPr>
      <w:rFonts w:ascii="Times New Roman" w:eastAsia="Times New Roman" w:hAnsi="Times New Roman" w:cs="Times New Roman"/>
      <w:b/>
      <w:sz w:val="32"/>
      <w:szCs w:val="20"/>
    </w:rPr>
  </w:style>
  <w:style w:type="character" w:customStyle="1" w:styleId="90">
    <w:name w:val="Заголовок 9 Знак"/>
    <w:rPr>
      <w:rFonts w:ascii="Arial" w:eastAsia="Times New Roman" w:hAnsi="Arial" w:cs="Arial"/>
      <w:b/>
      <w:i/>
      <w:sz w:val="18"/>
      <w:szCs w:val="20"/>
    </w:rPr>
  </w:style>
  <w:style w:type="character" w:customStyle="1" w:styleId="a4">
    <w:name w:val="Текст выноски Знак"/>
    <w:rPr>
      <w:rFonts w:ascii="Tahoma" w:eastAsia="Times New Roman" w:hAnsi="Tahoma" w:cs="Tahoma"/>
      <w:sz w:val="16"/>
      <w:szCs w:val="16"/>
    </w:rPr>
  </w:style>
  <w:style w:type="character" w:styleId="a5">
    <w:name w:val="Strong"/>
    <w:qFormat/>
    <w:rPr>
      <w:b/>
      <w:bCs/>
    </w:rPr>
  </w:style>
  <w:style w:type="character" w:customStyle="1" w:styleId="a6">
    <w:name w:val="Верхний колонтитул Знак"/>
    <w:rPr>
      <w:rFonts w:ascii="Times New Roman" w:eastAsia="Times New Roman" w:hAnsi="Times New Roman" w:cs="Times New Roman"/>
      <w:sz w:val="28"/>
      <w:szCs w:val="24"/>
    </w:rPr>
  </w:style>
  <w:style w:type="character" w:customStyle="1" w:styleId="a7">
    <w:name w:val="Нижний колонтитул Знак"/>
    <w:uiPriority w:val="99"/>
    <w:rPr>
      <w:rFonts w:ascii="Times New Roman" w:eastAsia="Times New Roman" w:hAnsi="Times New Roman" w:cs="Times New Roman"/>
      <w:sz w:val="28"/>
      <w:szCs w:val="24"/>
    </w:rPr>
  </w:style>
  <w:style w:type="character" w:styleId="a8">
    <w:name w:val="Hyperlink"/>
    <w:uiPriority w:val="99"/>
    <w:rPr>
      <w:color w:val="0000FF"/>
      <w:u w:val="single"/>
    </w:rPr>
  </w:style>
  <w:style w:type="character" w:customStyle="1" w:styleId="ListLabel1">
    <w:name w:val="ListLabel 1"/>
    <w:rPr>
      <w:u w:val="none"/>
    </w:rPr>
  </w:style>
  <w:style w:type="character" w:customStyle="1" w:styleId="ListLabel2">
    <w:name w:val="ListLabel 2"/>
    <w:rPr>
      <w:rFonts w:cs="Courier New"/>
    </w:rPr>
  </w:style>
  <w:style w:type="character" w:customStyle="1" w:styleId="a9">
    <w:name w:val="Символ нумерации"/>
  </w:style>
  <w:style w:type="character" w:styleId="aa">
    <w:name w:val="Emphasis"/>
    <w:qFormat/>
    <w:rPr>
      <w:i/>
      <w:iCs/>
    </w:rPr>
  </w:style>
  <w:style w:type="character" w:customStyle="1" w:styleId="ab">
    <w:name w:val="Исходный текст"/>
    <w:rPr>
      <w:rFonts w:ascii="Courier New" w:eastAsia="Courier New" w:hAnsi="Courier New" w:cs="Courier New"/>
    </w:rPr>
  </w:style>
  <w:style w:type="character" w:customStyle="1" w:styleId="ac">
    <w:name w:val="Маркеры списка"/>
    <w:rPr>
      <w:rFonts w:ascii="OpenSymbol" w:eastAsia="OpenSymbol" w:hAnsi="OpenSymbol" w:cs="OpenSymbol"/>
    </w:rPr>
  </w:style>
  <w:style w:type="character" w:customStyle="1" w:styleId="ad">
    <w:name w:val="Определение"/>
  </w:style>
  <w:style w:type="paragraph" w:customStyle="1" w:styleId="ae">
    <w:name w:val="Заголовок"/>
    <w:basedOn w:val="a"/>
    <w:next w:val="a0"/>
    <w:pPr>
      <w:keepNext/>
      <w:spacing w:before="240" w:after="120"/>
    </w:pPr>
    <w:rPr>
      <w:rFonts w:ascii="Arial" w:eastAsia="Microsoft YaHei" w:hAnsi="Arial" w:cs="Lucida Sans"/>
      <w:szCs w:val="28"/>
    </w:rPr>
  </w:style>
  <w:style w:type="paragraph" w:styleId="a0">
    <w:name w:val="Body Text"/>
    <w:basedOn w:val="a"/>
    <w:pPr>
      <w:spacing w:after="120"/>
    </w:pPr>
  </w:style>
  <w:style w:type="paragraph" w:styleId="af">
    <w:name w:val="List"/>
    <w:basedOn w:val="a0"/>
    <w:rPr>
      <w:rFonts w:cs="Lucida Sans"/>
    </w:rPr>
  </w:style>
  <w:style w:type="paragraph" w:customStyle="1" w:styleId="12">
    <w:name w:val="Название1"/>
    <w:basedOn w:val="a"/>
    <w:pPr>
      <w:suppressLineNumbers/>
      <w:spacing w:before="120" w:after="120"/>
    </w:pPr>
    <w:rPr>
      <w:rFonts w:cs="Lucida Sans"/>
      <w:i/>
      <w:iCs/>
      <w:sz w:val="24"/>
    </w:rPr>
  </w:style>
  <w:style w:type="paragraph" w:customStyle="1" w:styleId="13">
    <w:name w:val="Указатель1"/>
    <w:basedOn w:val="a"/>
    <w:pPr>
      <w:suppressLineNumbers/>
    </w:pPr>
    <w:rPr>
      <w:rFonts w:cs="Lucida Sans"/>
    </w:rPr>
  </w:style>
  <w:style w:type="paragraph" w:customStyle="1" w:styleId="14">
    <w:name w:val="Абзац списка1"/>
    <w:basedOn w:val="a"/>
    <w:pPr>
      <w:ind w:left="720" w:firstLine="0"/>
    </w:pPr>
  </w:style>
  <w:style w:type="paragraph" w:customStyle="1" w:styleId="15">
    <w:name w:val="Текст выноски1"/>
    <w:basedOn w:val="a"/>
    <w:pPr>
      <w:ind w:firstLine="0"/>
    </w:pPr>
    <w:rPr>
      <w:rFonts w:ascii="Tahoma" w:hAnsi="Tahoma" w:cs="Tahoma"/>
      <w:sz w:val="16"/>
      <w:szCs w:val="16"/>
    </w:rPr>
  </w:style>
  <w:style w:type="paragraph" w:styleId="af0">
    <w:name w:val="header"/>
    <w:basedOn w:val="a"/>
    <w:pPr>
      <w:suppressLineNumbers/>
      <w:tabs>
        <w:tab w:val="center" w:pos="4677"/>
        <w:tab w:val="right" w:pos="9355"/>
      </w:tabs>
      <w:ind w:firstLine="0"/>
    </w:pPr>
  </w:style>
  <w:style w:type="paragraph" w:styleId="af1">
    <w:name w:val="footer"/>
    <w:basedOn w:val="a"/>
    <w:uiPriority w:val="99"/>
    <w:pPr>
      <w:suppressLineNumbers/>
      <w:tabs>
        <w:tab w:val="center" w:pos="4677"/>
        <w:tab w:val="right" w:pos="9355"/>
      </w:tabs>
      <w:ind w:firstLine="0"/>
    </w:pPr>
  </w:style>
  <w:style w:type="paragraph" w:styleId="af2">
    <w:name w:val="TOC Heading"/>
    <w:basedOn w:val="1"/>
    <w:qFormat/>
    <w:pPr>
      <w:keepLines/>
      <w:numPr>
        <w:numId w:val="0"/>
      </w:numPr>
      <w:suppressLineNumbers/>
      <w:suppressAutoHyphens w:val="0"/>
      <w:spacing w:before="480" w:line="276" w:lineRule="auto"/>
      <w:ind w:left="1140"/>
      <w:jc w:val="left"/>
    </w:pPr>
    <w:rPr>
      <w:rFonts w:ascii="Cambria" w:hAnsi="Cambria" w:cs="font376"/>
      <w:bCs/>
      <w:color w:val="365F91"/>
      <w:sz w:val="32"/>
      <w:szCs w:val="28"/>
    </w:rPr>
  </w:style>
  <w:style w:type="paragraph" w:styleId="16">
    <w:name w:val="toc 1"/>
    <w:basedOn w:val="a"/>
    <w:uiPriority w:val="39"/>
    <w:pPr>
      <w:tabs>
        <w:tab w:val="right" w:leader="dot" w:pos="9638"/>
      </w:tabs>
      <w:spacing w:after="100"/>
      <w:ind w:firstLine="0"/>
    </w:pPr>
  </w:style>
  <w:style w:type="paragraph" w:styleId="21">
    <w:name w:val="toc 2"/>
    <w:basedOn w:val="a"/>
    <w:uiPriority w:val="39"/>
    <w:pPr>
      <w:tabs>
        <w:tab w:val="right" w:leader="dot" w:pos="9355"/>
      </w:tabs>
      <w:spacing w:after="100"/>
      <w:ind w:left="280" w:firstLine="0"/>
    </w:pPr>
  </w:style>
  <w:style w:type="paragraph" w:customStyle="1" w:styleId="af3">
    <w:name w:val="Текст в заданном формате"/>
    <w:basedOn w:val="a"/>
    <w:rPr>
      <w:rFonts w:ascii="Courier New" w:eastAsia="Courier New" w:hAnsi="Courier New" w:cs="Courier New"/>
      <w:sz w:val="20"/>
      <w:szCs w:val="20"/>
    </w:rPr>
  </w:style>
  <w:style w:type="paragraph" w:styleId="31">
    <w:name w:val="toc 3"/>
    <w:basedOn w:val="13"/>
    <w:uiPriority w:val="39"/>
    <w:pPr>
      <w:tabs>
        <w:tab w:val="right" w:leader="dot" w:pos="9639"/>
      </w:tabs>
      <w:ind w:left="566" w:firstLine="0"/>
    </w:pPr>
  </w:style>
  <w:style w:type="character" w:styleId="af4">
    <w:name w:val="Placeholder Text"/>
    <w:basedOn w:val="a1"/>
    <w:uiPriority w:val="99"/>
    <w:semiHidden/>
    <w:rsid w:val="003907AE"/>
    <w:rPr>
      <w:color w:val="808080"/>
    </w:rPr>
  </w:style>
  <w:style w:type="paragraph" w:styleId="af5">
    <w:name w:val="Balloon Text"/>
    <w:basedOn w:val="a"/>
    <w:link w:val="17"/>
    <w:uiPriority w:val="99"/>
    <w:semiHidden/>
    <w:unhideWhenUsed/>
    <w:rsid w:val="003907AE"/>
    <w:pPr>
      <w:spacing w:line="240" w:lineRule="auto"/>
    </w:pPr>
    <w:rPr>
      <w:rFonts w:ascii="Tahoma" w:hAnsi="Tahoma" w:cs="Tahoma"/>
      <w:sz w:val="16"/>
      <w:szCs w:val="16"/>
    </w:rPr>
  </w:style>
  <w:style w:type="character" w:customStyle="1" w:styleId="17">
    <w:name w:val="Текст выноски Знак1"/>
    <w:basedOn w:val="a1"/>
    <w:link w:val="af5"/>
    <w:uiPriority w:val="99"/>
    <w:semiHidden/>
    <w:rsid w:val="003907AE"/>
    <w:rPr>
      <w:rFonts w:ascii="Tahoma" w:hAnsi="Tahoma" w:cs="Tahoma"/>
      <w:sz w:val="16"/>
      <w:szCs w:val="16"/>
      <w:lang w:eastAsia="ar-SA"/>
    </w:rPr>
  </w:style>
  <w:style w:type="paragraph" w:styleId="af6">
    <w:name w:val="List Paragraph"/>
    <w:basedOn w:val="a"/>
    <w:uiPriority w:val="34"/>
    <w:qFormat/>
    <w:rsid w:val="003907AE"/>
    <w:pPr>
      <w:ind w:left="720"/>
      <w:contextualSpacing/>
    </w:pPr>
  </w:style>
  <w:style w:type="paragraph" w:styleId="af7">
    <w:name w:val="footnote text"/>
    <w:basedOn w:val="a"/>
    <w:link w:val="af8"/>
    <w:unhideWhenUsed/>
    <w:rsid w:val="008C72B5"/>
    <w:pPr>
      <w:suppressAutoHyphens w:val="0"/>
      <w:spacing w:line="240" w:lineRule="auto"/>
      <w:ind w:firstLine="0"/>
    </w:pPr>
    <w:rPr>
      <w:rFonts w:ascii="Calibri" w:eastAsia="Calibri" w:hAnsi="Calibri"/>
      <w:sz w:val="20"/>
      <w:szCs w:val="20"/>
      <w:lang w:eastAsia="en-US"/>
    </w:rPr>
  </w:style>
  <w:style w:type="character" w:customStyle="1" w:styleId="af8">
    <w:name w:val="Текст сноски Знак"/>
    <w:basedOn w:val="a1"/>
    <w:link w:val="af7"/>
    <w:rsid w:val="008C72B5"/>
    <w:rPr>
      <w:rFonts w:ascii="Calibri" w:eastAsia="Calibri" w:hAnsi="Calibri"/>
      <w:lang w:eastAsia="en-US"/>
    </w:rPr>
  </w:style>
  <w:style w:type="character" w:styleId="af9">
    <w:name w:val="footnote reference"/>
    <w:basedOn w:val="a1"/>
    <w:uiPriority w:val="99"/>
    <w:semiHidden/>
    <w:unhideWhenUsed/>
    <w:rsid w:val="008C72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3804745">
      <w:bodyDiv w:val="1"/>
      <w:marLeft w:val="0"/>
      <w:marRight w:val="0"/>
      <w:marTop w:val="0"/>
      <w:marBottom w:val="0"/>
      <w:divBdr>
        <w:top w:val="none" w:sz="0" w:space="0" w:color="auto"/>
        <w:left w:val="none" w:sz="0" w:space="0" w:color="auto"/>
        <w:bottom w:val="none" w:sz="0" w:space="0" w:color="auto"/>
        <w:right w:val="none" w:sz="0" w:space="0" w:color="auto"/>
      </w:divBdr>
      <w:divsChild>
        <w:div w:id="2702837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progopedia.ru/language/cshar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microsoft.com/ru-ru/dotnet/csharp/"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csharp.net-tutorial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tnetcademy.net/CSharp/Beginner"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va.microsoft.com/en-us/training-courses/c-fundamentals-for-absolute-beginners-1616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EE2908-2922-42BC-8698-36226DE16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3022</Words>
  <Characters>17228</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20210</CharactersWithSpaces>
  <SharedDoc>false</SharedDoc>
  <HLinks>
    <vt:vector size="30" baseType="variant">
      <vt:variant>
        <vt:i4>4522015</vt:i4>
      </vt:variant>
      <vt:variant>
        <vt:i4>15</vt:i4>
      </vt:variant>
      <vt:variant>
        <vt:i4>0</vt:i4>
      </vt:variant>
      <vt:variant>
        <vt:i4>5</vt:i4>
      </vt:variant>
      <vt:variant>
        <vt:lpwstr>http://csharp.net-tutorials.com/</vt:lpwstr>
      </vt:variant>
      <vt:variant>
        <vt:lpwstr/>
      </vt:variant>
      <vt:variant>
        <vt:i4>4522071</vt:i4>
      </vt:variant>
      <vt:variant>
        <vt:i4>12</vt:i4>
      </vt:variant>
      <vt:variant>
        <vt:i4>0</vt:i4>
      </vt:variant>
      <vt:variant>
        <vt:i4>5</vt:i4>
      </vt:variant>
      <vt:variant>
        <vt:lpwstr>https://dotnetcademy.net/CSharp/Beginner</vt:lpwstr>
      </vt:variant>
      <vt:variant>
        <vt:lpwstr/>
      </vt:variant>
      <vt:variant>
        <vt:i4>6225999</vt:i4>
      </vt:variant>
      <vt:variant>
        <vt:i4>9</vt:i4>
      </vt:variant>
      <vt:variant>
        <vt:i4>0</vt:i4>
      </vt:variant>
      <vt:variant>
        <vt:i4>5</vt:i4>
      </vt:variant>
      <vt:variant>
        <vt:lpwstr>https://mva.microsoft.com/en-us/training-courses/c-fundamentals-for-absolute-beginners-16169</vt:lpwstr>
      </vt:variant>
      <vt:variant>
        <vt:lpwstr/>
      </vt:variant>
      <vt:variant>
        <vt:i4>5308495</vt:i4>
      </vt:variant>
      <vt:variant>
        <vt:i4>6</vt:i4>
      </vt:variant>
      <vt:variant>
        <vt:i4>0</vt:i4>
      </vt:variant>
      <vt:variant>
        <vt:i4>5</vt:i4>
      </vt:variant>
      <vt:variant>
        <vt:lpwstr>http://progopedia.ru/language/csharp/</vt:lpwstr>
      </vt:variant>
      <vt:variant>
        <vt:lpwstr/>
      </vt:variant>
      <vt:variant>
        <vt:i4>7012397</vt:i4>
      </vt:variant>
      <vt:variant>
        <vt:i4>3</vt:i4>
      </vt:variant>
      <vt:variant>
        <vt:i4>0</vt:i4>
      </vt:variant>
      <vt:variant>
        <vt:i4>5</vt:i4>
      </vt:variant>
      <vt:variant>
        <vt:lpwstr>https://docs.microsoft.com/ru-ru/dotnet/csharp/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dc:creator>
  <cp:keywords/>
  <cp:lastModifiedBy>Default</cp:lastModifiedBy>
  <cp:revision>2</cp:revision>
  <cp:lastPrinted>1900-12-31T21:00:00Z</cp:lastPrinted>
  <dcterms:created xsi:type="dcterms:W3CDTF">2019-07-09T19:02:00Z</dcterms:created>
  <dcterms:modified xsi:type="dcterms:W3CDTF">2019-07-09T19:02:00Z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